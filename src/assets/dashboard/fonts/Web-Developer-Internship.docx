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C78D" w14:textId="77777777" w:rsidR="004945FB" w:rsidRPr="004945FB" w:rsidRDefault="00F33D4D" w:rsidP="004945FB">
      <w:pPr>
        <w:pStyle w:val="Heading1"/>
        <w:rPr>
          <w:rFonts w:ascii="Baskerville" w:hAnsi="Baskerville" w:cs="Angsana New"/>
          <w:b/>
          <w:bCs/>
          <w:sz w:val="30"/>
          <w:szCs w:val="30"/>
          <w:lang w:val="en-VN"/>
        </w:rPr>
      </w:pPr>
      <w:r w:rsidRPr="00F33D4D">
        <w:rPr>
          <w:rFonts w:ascii="Baskerville" w:hAnsi="Baskerville" w:cs="Angsana New"/>
          <w:b/>
          <w:bCs/>
          <w:sz w:val="30"/>
          <w:szCs w:val="30"/>
          <w:lang w:val="en-VN"/>
        </w:rPr>
        <w:t>Web Developer Internship</w:t>
      </w:r>
    </w:p>
    <w:p w14:paraId="27392312" w14:textId="77777777" w:rsidR="00330295" w:rsidRPr="002D0576" w:rsidRDefault="00330295" w:rsidP="00F33D4D">
      <w:pPr>
        <w:pStyle w:val="ListBullet"/>
        <w:numPr>
          <w:ilvl w:val="0"/>
          <w:numId w:val="0"/>
        </w:numPr>
        <w:ind w:left="432"/>
        <w:rPr>
          <w:rFonts w:ascii="Baskerville" w:hAnsi="Baskerville" w:cs="Angsana New"/>
        </w:rPr>
      </w:pPr>
    </w:p>
    <w:p w14:paraId="560341E1" w14:textId="77777777" w:rsidR="00F33D4D" w:rsidRDefault="00D94DD6" w:rsidP="00F33D4D">
      <w:pPr>
        <w:autoSpaceDE w:val="0"/>
        <w:autoSpaceDN w:val="0"/>
        <w:adjustRightInd w:val="0"/>
        <w:spacing w:after="0" w:line="320" w:lineRule="atLeast"/>
        <w:rPr>
          <w:rFonts w:ascii="MS Mincho" w:eastAsia="MS Mincho" w:hAnsi="MS Mincho" w:cs="MS Mincho"/>
          <w:b/>
          <w:bCs/>
          <w:color w:val="222222"/>
        </w:rPr>
      </w:pPr>
      <w:dir w:val="ltr">
        <w:dir w:val="ltr">
          <w:proofErr w:type="spellStart"/>
          <w:r w:rsidR="00F33D4D" w:rsidRPr="002D0576">
            <w:rPr>
              <w:rFonts w:ascii="Baskerville" w:hAnsi="Baskerville" w:cs="Angsana New"/>
              <w:b/>
              <w:bCs/>
              <w:color w:val="222222"/>
            </w:rPr>
            <w:t>Trình</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Cambria"/>
              <w:b/>
              <w:bCs/>
              <w:color w:val="222222"/>
            </w:rPr>
            <w:t>độ</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Angsana New"/>
              <w:b/>
              <w:bCs/>
              <w:color w:val="222222"/>
            </w:rPr>
            <w:t>chuyên</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Angsana New"/>
              <w:b/>
              <w:bCs/>
              <w:color w:val="222222"/>
            </w:rPr>
            <w:t>môn</w:t>
          </w:r>
          <w:proofErr w:type="spellEnd"/>
          <w:r w:rsidR="00F33D4D" w:rsidRPr="002D0576">
            <w:rPr>
              <w:rFonts w:ascii="Baskerville" w:hAnsi="Baskerville" w:cs="Angsana New"/>
              <w:b/>
              <w:bCs/>
              <w:color w:val="222222"/>
            </w:rPr>
            <w:t>:</w:t>
          </w:r>
          <w:r w:rsidR="00F33D4D" w:rsidRPr="002D0576">
            <w:rPr>
              <w:rFonts w:ascii="MS Mincho" w:eastAsia="MS Mincho" w:hAnsi="MS Mincho" w:cs="MS Mincho" w:hint="eastAsia"/>
              <w:b/>
              <w:bCs/>
              <w:color w:val="222222"/>
            </w:rPr>
            <w:t>‬</w:t>
          </w:r>
          <w:r w:rsidR="00F33D4D" w:rsidRPr="002D0576">
            <w:rPr>
              <w:rFonts w:ascii="MS Mincho" w:eastAsia="MS Mincho" w:hAnsi="MS Mincho" w:cs="MS Mincho" w:hint="eastAsia"/>
              <w:b/>
              <w:bCs/>
              <w:color w:val="222222"/>
            </w:rPr>
            <w:t>‬</w:t>
          </w:r>
          <w:r>
            <w:t>‬</w:t>
          </w:r>
          <w:r>
            <w:t>‬</w:t>
          </w:r>
        </w:dir>
      </w:dir>
    </w:p>
    <w:p w14:paraId="5603347F" w14:textId="77777777" w:rsidR="002D0576" w:rsidRPr="002D0576" w:rsidRDefault="002D0576" w:rsidP="00F33D4D">
      <w:pPr>
        <w:autoSpaceDE w:val="0"/>
        <w:autoSpaceDN w:val="0"/>
        <w:adjustRightInd w:val="0"/>
        <w:spacing w:after="0" w:line="320" w:lineRule="atLeast"/>
        <w:rPr>
          <w:rFonts w:ascii="Baskerville" w:hAnsi="Baskerville" w:cs="Angsana New"/>
          <w:b/>
          <w:bCs/>
          <w:color w:val="222222"/>
        </w:rPr>
      </w:pPr>
    </w:p>
    <w:p w14:paraId="5401CB38" w14:textId="77777777" w:rsidR="00F33D4D" w:rsidRPr="002D0576" w:rsidRDefault="00F33D4D" w:rsidP="00F33D4D">
      <w:pPr>
        <w:numPr>
          <w:ilvl w:val="0"/>
          <w:numId w:val="5"/>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Sinh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viên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w:t>
      </w:r>
      <w:r w:rsidRPr="002D0576">
        <w:rPr>
          <w:rFonts w:ascii="Baskerville" w:hAnsi="Baskerville" w:cs="Cambria"/>
          <w:color w:val="222222"/>
        </w:rPr>
        <w:t>ă</w:t>
      </w:r>
      <w:r w:rsidRPr="002D0576">
        <w:rPr>
          <w:rFonts w:ascii="Baskerville" w:hAnsi="Baskerville" w:cs="Angsana New"/>
          <w:color w:val="222222"/>
        </w:rPr>
        <w:t>m</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cu</w:t>
      </w:r>
      <w:r w:rsidRPr="002D0576">
        <w:rPr>
          <w:rFonts w:ascii="Baskerville" w:hAnsi="Baskerville" w:cs="Cambria"/>
          <w:color w:val="222222"/>
        </w:rPr>
        <w:t>ố</w:t>
      </w:r>
      <w:r w:rsidRPr="002D0576">
        <w:rPr>
          <w:rFonts w:ascii="Baskerville" w:hAnsi="Baskerville" w:cs="Angsana New"/>
          <w:color w:val="222222"/>
        </w:rPr>
        <w:t>i</w:t>
      </w:r>
      <w:proofErr w:type="spellEnd"/>
      <w:r w:rsidRPr="002D0576">
        <w:rPr>
          <w:rFonts w:ascii="Baskerville" w:hAnsi="Baskerville" w:cs="Angsana New"/>
          <w:color w:val="222222"/>
        </w:rPr>
        <w:t>/</w:t>
      </w:r>
      <w:proofErr w:type="spellStart"/>
      <w:r w:rsidRPr="002D0576">
        <w:rPr>
          <w:rFonts w:ascii="Baskerville" w:hAnsi="Baskerville" w:cs="Angsana New"/>
          <w:color w:val="222222"/>
        </w:rPr>
        <w:t>m</w:t>
      </w:r>
      <w:r w:rsidRPr="002D0576">
        <w:rPr>
          <w:rFonts w:ascii="Baskerville" w:hAnsi="Baskerville" w:cs="Cambria"/>
          <w:color w:val="222222"/>
        </w:rPr>
        <w:t>ớ</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ố</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nghi</w:t>
      </w:r>
      <w:r w:rsidRPr="002D0576">
        <w:rPr>
          <w:rFonts w:ascii="Baskerville" w:hAnsi="Baskerville" w:cs="Cambria"/>
          <w:color w:val="222222"/>
        </w:rPr>
        <w:t>ệ</w:t>
      </w:r>
      <w:r w:rsidRPr="002D0576">
        <w:rPr>
          <w:rFonts w:ascii="Baskerville" w:hAnsi="Baskerville" w:cs="Angsana New"/>
          <w:color w:val="222222"/>
        </w:rPr>
        <w:t>p</w:t>
      </w:r>
      <w:proofErr w:type="spellEnd"/>
      <w:r w:rsidRPr="002D0576">
        <w:rPr>
          <w:rFonts w:ascii="Baskerville" w:hAnsi="Baskerville" w:cs="Angsana New"/>
          <w:color w:val="222222"/>
        </w:rPr>
        <w:t xml:space="preserve"> </w:t>
      </w:r>
      <w:proofErr w:type="spellStart"/>
      <w:r w:rsidRPr="002D0576">
        <w:rPr>
          <w:rFonts w:ascii="Baskerville" w:hAnsi="Baskerville" w:cs="Cambria"/>
          <w:color w:val="222222"/>
        </w:rPr>
        <w:t>Đạ</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h</w:t>
      </w:r>
      <w:r w:rsidRPr="002D0576">
        <w:rPr>
          <w:rFonts w:ascii="Baskerville" w:hAnsi="Baskerville" w:cs="Cambria"/>
          <w:color w:val="222222"/>
        </w:rPr>
        <w:t>ọ</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chuyên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ngành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Công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ngh</w:t>
      </w:r>
      <w:r w:rsidRPr="002D0576">
        <w:rPr>
          <w:rFonts w:ascii="Baskerville" w:hAnsi="Baskerville" w:cs="Cambria"/>
          <w:color w:val="222222"/>
        </w:rPr>
        <w:t>ệ</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thông</w:t>
      </w:r>
      <w:proofErr w:type="spellEnd"/>
      <w:r w:rsidRPr="002D0576">
        <w:rPr>
          <w:rFonts w:ascii="Baskerville" w:hAnsi="Baskerville" w:cs="Angsana New"/>
          <w:color w:val="222222"/>
        </w:rPr>
        <w:t xml:space="preserve"> tin </w:t>
      </w:r>
      <w:proofErr w:type="spellStart"/>
      <w:r w:rsidRPr="002D0576">
        <w:rPr>
          <w:rFonts w:ascii="Baskerville" w:hAnsi="Baskerville" w:cs="Angsana New"/>
          <w:color w:val="222222"/>
        </w:rPr>
        <w:t>ho</w:t>
      </w:r>
      <w:r w:rsidRPr="002D0576">
        <w:rPr>
          <w:rFonts w:ascii="Baskerville" w:hAnsi="Baskerville" w:cs="Cambria"/>
          <w:color w:val="222222"/>
        </w:rPr>
        <w:t>ặ</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có</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liên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quan</w:t>
      </w:r>
      <w:proofErr w:type="spellEnd"/>
    </w:p>
    <w:p w14:paraId="63DE1070" w14:textId="52AADAFE" w:rsidR="00F33D4D" w:rsidRPr="002D0576" w:rsidRDefault="00F33D4D" w:rsidP="00F33D4D">
      <w:pPr>
        <w:numPr>
          <w:ilvl w:val="0"/>
          <w:numId w:val="5"/>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Có</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ờ</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gian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ự</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ậ</w:t>
      </w:r>
      <w:r w:rsidRPr="002D0576">
        <w:rPr>
          <w:rFonts w:ascii="Baskerville" w:hAnsi="Baskerville" w:cs="Angsana New"/>
          <w:color w:val="222222"/>
        </w:rPr>
        <w:t>p</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ố</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thi</w:t>
      </w:r>
      <w:r w:rsidRPr="002D0576">
        <w:rPr>
          <w:rFonts w:ascii="Baskerville" w:hAnsi="Baskerville" w:cs="Cambria"/>
          <w:color w:val="222222"/>
        </w:rPr>
        <w:t>ể</w:t>
      </w:r>
      <w:r w:rsidRPr="002D0576">
        <w:rPr>
          <w:rFonts w:ascii="Baskerville" w:hAnsi="Baskerville" w:cs="Angsana New"/>
          <w:color w:val="222222"/>
        </w:rPr>
        <w:t>u</w:t>
      </w:r>
      <w:proofErr w:type="spellEnd"/>
      <w:r w:rsidRPr="002D0576">
        <w:rPr>
          <w:rFonts w:ascii="Baskerville" w:hAnsi="Baskerville" w:cs="Angsana New"/>
          <w:color w:val="222222"/>
        </w:rPr>
        <w:t xml:space="preserve"> 3ngày/</w:t>
      </w:r>
      <w:proofErr w:type="spellStart"/>
      <w:r w:rsidRPr="002D0576">
        <w:rPr>
          <w:rFonts w:ascii="Baskerville" w:hAnsi="Baskerville" w:cs="Angsana New"/>
          <w:color w:val="222222"/>
        </w:rPr>
        <w:t>tu</w:t>
      </w:r>
      <w:r w:rsidRPr="002D0576">
        <w:rPr>
          <w:rFonts w:ascii="Baskerville" w:hAnsi="Baskerville" w:cs="Cambria"/>
          <w:color w:val="222222"/>
        </w:rPr>
        <w:t>ầ</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ạ</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ă</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phòng</w:t>
      </w:r>
      <w:proofErr w:type="spellEnd"/>
      <w:r w:rsidRPr="002D0576">
        <w:rPr>
          <w:rFonts w:ascii="Baskerville" w:hAnsi="Baskerville" w:cs="Angsana New"/>
          <w:color w:val="222222"/>
        </w:rPr>
        <w:t xml:space="preserve"> (</w:t>
      </w:r>
      <w:r w:rsidR="007D2E94">
        <w:rPr>
          <w:rFonts w:ascii="Baskerville" w:hAnsi="Baskerville" w:cs="Angsana New"/>
          <w:color w:val="222222"/>
          <w:lang w:val="vi-VN"/>
        </w:rPr>
        <w:t>t</w:t>
      </w:r>
      <w:bookmarkStart w:id="0" w:name="_GoBack"/>
      <w:bookmarkEnd w:id="0"/>
      <w:proofErr w:type="spellStart"/>
      <w:r w:rsidRPr="002D0576">
        <w:rPr>
          <w:rFonts w:ascii="Baskerville" w:hAnsi="Baskerville" w:cs="Angsana New"/>
          <w:color w:val="222222"/>
        </w:rPr>
        <w:t>h</w:t>
      </w:r>
      <w:r w:rsidRPr="002D0576">
        <w:rPr>
          <w:rFonts w:ascii="Baskerville" w:hAnsi="Baskerville" w:cs="Cambria"/>
          <w:color w:val="222222"/>
        </w:rPr>
        <w:t>ờ</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gian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làm</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vi</w:t>
      </w:r>
      <w:r w:rsidRPr="002D0576">
        <w:rPr>
          <w:rFonts w:ascii="Baskerville" w:hAnsi="Baskerville" w:cs="Cambria"/>
          <w:color w:val="222222"/>
        </w:rPr>
        <w:t>ệ</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ứ</w:t>
      </w:r>
      <w:proofErr w:type="spellEnd"/>
      <w:r w:rsidRPr="002D0576">
        <w:rPr>
          <w:rFonts w:ascii="Baskerville" w:hAnsi="Baskerville" w:cs="Angsana New"/>
          <w:color w:val="222222"/>
        </w:rPr>
        <w:t xml:space="preserve"> 2 </w:t>
      </w:r>
      <w:proofErr w:type="spellStart"/>
      <w:r w:rsidRPr="002D0576">
        <w:rPr>
          <w:rFonts w:ascii="Baskerville" w:hAnsi="Baskerville" w:cs="Cambria"/>
          <w:color w:val="222222"/>
        </w:rPr>
        <w:t>đế</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sáng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ứ</w:t>
      </w:r>
      <w:proofErr w:type="spellEnd"/>
      <w:r w:rsidRPr="002D0576">
        <w:rPr>
          <w:rFonts w:ascii="Baskerville" w:hAnsi="Baskerville" w:cs="Angsana New"/>
          <w:color w:val="222222"/>
        </w:rPr>
        <w:t xml:space="preserve"> 7). </w:t>
      </w:r>
      <w:proofErr w:type="spellStart"/>
      <w:r w:rsidRPr="002D0576">
        <w:rPr>
          <w:rFonts w:ascii="Baskerville" w:hAnsi="Baskerville" w:cs="Cambria"/>
          <w:color w:val="222222"/>
        </w:rPr>
        <w:t>Ư</w:t>
      </w:r>
      <w:r w:rsidRPr="002D0576">
        <w:rPr>
          <w:rFonts w:ascii="Baskerville" w:hAnsi="Baskerville" w:cs="Angsana New"/>
          <w:color w:val="222222"/>
        </w:rPr>
        <w:t>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tiên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ự</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ậ</w:t>
      </w:r>
      <w:r w:rsidRPr="002D0576">
        <w:rPr>
          <w:rFonts w:ascii="Baskerville" w:hAnsi="Baskerville" w:cs="Angsana New"/>
          <w:color w:val="222222"/>
        </w:rPr>
        <w:t>p</w:t>
      </w:r>
      <w:proofErr w:type="spellEnd"/>
      <w:r w:rsidRPr="002D0576">
        <w:rPr>
          <w:rFonts w:ascii="Baskerville" w:hAnsi="Baskerville" w:cs="Angsana New"/>
          <w:color w:val="222222"/>
        </w:rPr>
        <w:t xml:space="preserve"> full-time</w:t>
      </w:r>
    </w:p>
    <w:p w14:paraId="59298482" w14:textId="77777777" w:rsidR="00F33D4D" w:rsidRPr="002D0576" w:rsidRDefault="00F33D4D" w:rsidP="00F33D4D">
      <w:pPr>
        <w:numPr>
          <w:ilvl w:val="0"/>
          <w:numId w:val="5"/>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Thành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ạ</w:t>
      </w:r>
      <w:r w:rsidRPr="002D0576">
        <w:rPr>
          <w:rFonts w:ascii="Baskerville" w:hAnsi="Baskerville" w:cs="Angsana New"/>
          <w:color w:val="222222"/>
        </w:rPr>
        <w:t>o</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m</w:t>
      </w:r>
      <w:r w:rsidRPr="002D0576">
        <w:rPr>
          <w:rFonts w:ascii="Baskerville" w:hAnsi="Baskerville" w:cs="Cambria"/>
          <w:color w:val="222222"/>
        </w:rPr>
        <w:t>ộ</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ho</w:t>
      </w:r>
      <w:r w:rsidRPr="002D0576">
        <w:rPr>
          <w:rFonts w:ascii="Baskerville" w:hAnsi="Baskerville" w:cs="Cambria"/>
          <w:color w:val="222222"/>
        </w:rPr>
        <w:t>ặ</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nhi</w:t>
      </w:r>
      <w:r w:rsidRPr="002D0576">
        <w:rPr>
          <w:rFonts w:ascii="Baskerville" w:hAnsi="Baskerville" w:cs="Cambria"/>
          <w:color w:val="222222"/>
        </w:rPr>
        <w:t>ề</w:t>
      </w:r>
      <w:r w:rsidRPr="002D0576">
        <w:rPr>
          <w:rFonts w:ascii="Baskerville" w:hAnsi="Baskerville" w:cs="Angsana New"/>
          <w:color w:val="222222"/>
        </w:rPr>
        <w:t>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các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k</w:t>
      </w:r>
      <w:r w:rsidRPr="002D0576">
        <w:rPr>
          <w:rFonts w:ascii="Baskerville" w:hAnsi="Baskerville" w:cs="Cambria"/>
          <w:color w:val="222222"/>
        </w:rPr>
        <w:t>ỹ</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w:t>
      </w:r>
      <w:r w:rsidRPr="002D0576">
        <w:rPr>
          <w:rFonts w:ascii="Baskerville" w:hAnsi="Baskerville" w:cs="Cambria"/>
          <w:color w:val="222222"/>
        </w:rPr>
        <w:t>ă</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sau</w:t>
      </w:r>
      <w:proofErr w:type="spellEnd"/>
      <w:r w:rsidRPr="002D0576">
        <w:rPr>
          <w:rFonts w:ascii="Baskerville" w:hAnsi="Baskerville" w:cs="Angsana New"/>
          <w:color w:val="222222"/>
        </w:rPr>
        <w:t>:</w:t>
      </w:r>
    </w:p>
    <w:p w14:paraId="28CD57AE" w14:textId="77777777" w:rsidR="00F33D4D" w:rsidRPr="002D0576" w:rsidRDefault="00F33D4D" w:rsidP="00F33D4D">
      <w:pPr>
        <w:numPr>
          <w:ilvl w:val="1"/>
          <w:numId w:val="5"/>
        </w:numPr>
        <w:tabs>
          <w:tab w:val="left" w:pos="940"/>
          <w:tab w:val="left" w:pos="1440"/>
        </w:tabs>
        <w:autoSpaceDE w:val="0"/>
        <w:autoSpaceDN w:val="0"/>
        <w:adjustRightInd w:val="0"/>
        <w:spacing w:after="0" w:line="300" w:lineRule="atLeast"/>
        <w:ind w:hanging="1440"/>
        <w:rPr>
          <w:rFonts w:ascii="Baskerville" w:hAnsi="Baskerville" w:cs="Angsana New"/>
          <w:color w:val="222222"/>
        </w:rPr>
      </w:pPr>
      <w:proofErr w:type="spellStart"/>
      <w:r w:rsidRPr="002D0576">
        <w:rPr>
          <w:rFonts w:ascii="Baskerville" w:hAnsi="Baskerville" w:cs="Angsana New"/>
          <w:color w:val="222222"/>
        </w:rPr>
        <w:t>Có</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ki</w:t>
      </w:r>
      <w:r w:rsidRPr="002D0576">
        <w:rPr>
          <w:rFonts w:ascii="Baskerville" w:hAnsi="Baskerville" w:cs="Cambria"/>
          <w:color w:val="222222"/>
        </w:rPr>
        <w:t>ế</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ứ</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ề</w:t>
      </w:r>
      <w:proofErr w:type="spellEnd"/>
      <w:r w:rsidRPr="002D0576">
        <w:rPr>
          <w:rFonts w:ascii="Baskerville" w:hAnsi="Baskerville" w:cs="Angsana New"/>
          <w:color w:val="222222"/>
        </w:rPr>
        <w:t xml:space="preserve">: PHP, </w:t>
      </w:r>
    </w:p>
    <w:p w14:paraId="68A969A0" w14:textId="77777777" w:rsidR="00F33D4D" w:rsidRPr="002D0576" w:rsidRDefault="00F33D4D" w:rsidP="00F33D4D">
      <w:pPr>
        <w:numPr>
          <w:ilvl w:val="1"/>
          <w:numId w:val="5"/>
        </w:numPr>
        <w:tabs>
          <w:tab w:val="left" w:pos="940"/>
          <w:tab w:val="left" w:pos="1440"/>
        </w:tabs>
        <w:autoSpaceDE w:val="0"/>
        <w:autoSpaceDN w:val="0"/>
        <w:adjustRightInd w:val="0"/>
        <w:spacing w:after="0" w:line="300" w:lineRule="atLeast"/>
        <w:ind w:hanging="1440"/>
        <w:rPr>
          <w:rFonts w:ascii="Baskerville" w:hAnsi="Baskerville" w:cs="Angsana New"/>
          <w:color w:val="222222"/>
        </w:rPr>
      </w:pPr>
      <w:proofErr w:type="spellStart"/>
      <w:r w:rsidRPr="002D0576">
        <w:rPr>
          <w:rFonts w:ascii="Baskerville" w:hAnsi="Baskerville" w:cs="Angsana New"/>
          <w:color w:val="222222"/>
        </w:rPr>
        <w:t>Thành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ạ</w:t>
      </w:r>
      <w:r w:rsidRPr="002D0576">
        <w:rPr>
          <w:rFonts w:ascii="Baskerville" w:hAnsi="Baskerville" w:cs="Angsana New"/>
          <w:color w:val="222222"/>
        </w:rPr>
        <w:t>o</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ề</w:t>
      </w:r>
      <w:proofErr w:type="spellEnd"/>
      <w:r w:rsidRPr="002D0576">
        <w:rPr>
          <w:rFonts w:ascii="Baskerville" w:hAnsi="Baskerville" w:cs="Angsana New"/>
          <w:color w:val="222222"/>
        </w:rPr>
        <w:t>: HTML, CSS,</w:t>
      </w:r>
      <w:r w:rsidR="003122D9">
        <w:rPr>
          <w:rFonts w:ascii="Baskerville" w:hAnsi="Baskerville" w:cs="Angsana New"/>
          <w:color w:val="222222"/>
          <w:lang w:val="vi-VN"/>
        </w:rPr>
        <w:t xml:space="preserve"> JS,</w:t>
      </w:r>
    </w:p>
    <w:p w14:paraId="464620E7" w14:textId="77777777" w:rsidR="00F33D4D" w:rsidRPr="002D0576" w:rsidRDefault="00F33D4D" w:rsidP="00F33D4D">
      <w:pPr>
        <w:numPr>
          <w:ilvl w:val="1"/>
          <w:numId w:val="5"/>
        </w:numPr>
        <w:tabs>
          <w:tab w:val="left" w:pos="940"/>
          <w:tab w:val="left" w:pos="1440"/>
        </w:tabs>
        <w:autoSpaceDE w:val="0"/>
        <w:autoSpaceDN w:val="0"/>
        <w:adjustRightInd w:val="0"/>
        <w:spacing w:after="0" w:line="300" w:lineRule="atLeast"/>
        <w:ind w:hanging="1440"/>
        <w:rPr>
          <w:rFonts w:ascii="Baskerville" w:hAnsi="Baskerville" w:cs="Angsana New"/>
          <w:color w:val="222222"/>
        </w:rPr>
      </w:pPr>
      <w:proofErr w:type="spellStart"/>
      <w:r w:rsidRPr="002D0576">
        <w:rPr>
          <w:rFonts w:ascii="Baskerville" w:hAnsi="Baskerville" w:cs="Angsana New"/>
          <w:color w:val="222222"/>
        </w:rPr>
        <w:t>Có</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ki</w:t>
      </w:r>
      <w:r w:rsidRPr="002D0576">
        <w:rPr>
          <w:rFonts w:ascii="Baskerville" w:hAnsi="Baskerville" w:cs="Cambria"/>
          <w:color w:val="222222"/>
        </w:rPr>
        <w:t>ế</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ứ</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ề</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các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w:t>
      </w:r>
      <w:r w:rsidRPr="002D0576">
        <w:rPr>
          <w:rFonts w:ascii="Baskerville" w:hAnsi="Baskerville" w:cs="Cambria"/>
          <w:color w:val="222222"/>
        </w:rPr>
        <w:t>ơ</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s</w:t>
      </w:r>
      <w:r w:rsidRPr="002D0576">
        <w:rPr>
          <w:rFonts w:ascii="Baskerville" w:hAnsi="Baskerville" w:cs="Cambria"/>
          <w:color w:val="222222"/>
        </w:rPr>
        <w:t>ở</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d</w:t>
      </w:r>
      <w:r w:rsidRPr="002D0576">
        <w:rPr>
          <w:rFonts w:ascii="Baskerville" w:hAnsi="Baskerville" w:cs="Cambria"/>
          <w:color w:val="222222"/>
        </w:rPr>
        <w:t>ữ</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li</w:t>
      </w:r>
      <w:r w:rsidRPr="002D0576">
        <w:rPr>
          <w:rFonts w:ascii="Baskerville" w:hAnsi="Baskerville" w:cs="Cambria"/>
          <w:color w:val="222222"/>
        </w:rPr>
        <w:t>ệ</w:t>
      </w:r>
      <w:r w:rsidRPr="002D0576">
        <w:rPr>
          <w:rFonts w:ascii="Baskerville" w:hAnsi="Baskerville" w:cs="Angsana New"/>
          <w:color w:val="222222"/>
        </w:rPr>
        <w:t>u</w:t>
      </w:r>
      <w:proofErr w:type="spellEnd"/>
      <w:r w:rsidRPr="002D0576">
        <w:rPr>
          <w:rFonts w:ascii="Baskerville" w:hAnsi="Baskerville" w:cs="Angsana New"/>
          <w:color w:val="222222"/>
        </w:rPr>
        <w:t>: MySQL</w:t>
      </w:r>
    </w:p>
    <w:p w14:paraId="0B69087A" w14:textId="77777777" w:rsidR="00F33D4D" w:rsidRPr="002D0576" w:rsidRDefault="00F33D4D" w:rsidP="00F33D4D">
      <w:pPr>
        <w:numPr>
          <w:ilvl w:val="1"/>
          <w:numId w:val="5"/>
        </w:numPr>
        <w:tabs>
          <w:tab w:val="left" w:pos="940"/>
          <w:tab w:val="left" w:pos="1440"/>
        </w:tabs>
        <w:autoSpaceDE w:val="0"/>
        <w:autoSpaceDN w:val="0"/>
        <w:adjustRightInd w:val="0"/>
        <w:spacing w:after="0" w:line="300" w:lineRule="atLeast"/>
        <w:ind w:hanging="1440"/>
        <w:rPr>
          <w:rFonts w:ascii="Baskerville" w:hAnsi="Baskerville" w:cs="Angsana New"/>
          <w:color w:val="222222"/>
        </w:rPr>
      </w:pPr>
      <w:proofErr w:type="spellStart"/>
      <w:r w:rsidRPr="002D0576">
        <w:rPr>
          <w:rFonts w:ascii="Baskerville" w:hAnsi="Baskerville" w:cs="Angsana New"/>
          <w:color w:val="222222"/>
        </w:rPr>
        <w:t>Hi</w:t>
      </w:r>
      <w:r w:rsidRPr="002D0576">
        <w:rPr>
          <w:rFonts w:ascii="Baskerville" w:hAnsi="Baskerville" w:cs="Cambria"/>
          <w:color w:val="222222"/>
        </w:rPr>
        <w:t>ể</w:t>
      </w:r>
      <w:r w:rsidRPr="002D0576">
        <w:rPr>
          <w:rFonts w:ascii="Baskerville" w:hAnsi="Baskerville" w:cs="Angsana New"/>
          <w:color w:val="222222"/>
        </w:rPr>
        <w:t>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bi</w:t>
      </w:r>
      <w:r w:rsidRPr="002D0576">
        <w:rPr>
          <w:rFonts w:ascii="Baskerville" w:hAnsi="Baskerville" w:cs="Cambria"/>
          <w:color w:val="222222"/>
        </w:rPr>
        <w:t>ế</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ề</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w:t>
      </w:r>
      <w:r w:rsidRPr="002D0576">
        <w:rPr>
          <w:rFonts w:ascii="Baskerville" w:hAnsi="Baskerville" w:cs="Cambria"/>
          <w:color w:val="222222"/>
        </w:rPr>
        <w:t>ậ</w:t>
      </w:r>
      <w:r w:rsidRPr="002D0576">
        <w:rPr>
          <w:rFonts w:ascii="Baskerville" w:hAnsi="Baskerville" w:cs="Angsana New"/>
          <w:color w:val="222222"/>
        </w:rPr>
        <w:t>p</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trình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trên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w:t>
      </w:r>
      <w:r w:rsidRPr="002D0576">
        <w:rPr>
          <w:rFonts w:ascii="Baskerville" w:hAnsi="Baskerville" w:cs="Cambria"/>
          <w:color w:val="222222"/>
        </w:rPr>
        <w:t>ề</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ả</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w:t>
      </w:r>
      <w:r w:rsidRPr="002D0576">
        <w:rPr>
          <w:rFonts w:ascii="Baskerville" w:hAnsi="Baskerville" w:cs="Cambria"/>
          <w:color w:val="222222"/>
        </w:rPr>
        <w:t>ư</w:t>
      </w:r>
      <w:proofErr w:type="spellEnd"/>
      <w:r w:rsidRPr="002D0576">
        <w:rPr>
          <w:rFonts w:ascii="Baskerville" w:hAnsi="Baskerville" w:cs="Angsana New"/>
          <w:color w:val="222222"/>
        </w:rPr>
        <w:t>:</w:t>
      </w:r>
      <w:r w:rsidR="003122D9">
        <w:rPr>
          <w:rFonts w:ascii="Baskerville" w:hAnsi="Baskerville" w:cs="Angsana New"/>
          <w:color w:val="222222"/>
          <w:lang w:val="vi-VN"/>
        </w:rPr>
        <w:t xml:space="preserve"> Linux</w:t>
      </w:r>
    </w:p>
    <w:p w14:paraId="5776D988" w14:textId="77777777" w:rsidR="00F33D4D" w:rsidRPr="002D0576" w:rsidRDefault="00F33D4D" w:rsidP="00F33D4D">
      <w:pPr>
        <w:numPr>
          <w:ilvl w:val="0"/>
          <w:numId w:val="5"/>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Cambria"/>
          <w:color w:val="222222"/>
        </w:rPr>
        <w:t>Ư</w:t>
      </w:r>
      <w:r w:rsidRPr="002D0576">
        <w:rPr>
          <w:rFonts w:ascii="Baskerville" w:hAnsi="Baskerville" w:cs="Angsana New"/>
          <w:color w:val="222222"/>
        </w:rPr>
        <w:t>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tiên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các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b</w:t>
      </w:r>
      <w:r w:rsidRPr="002D0576">
        <w:rPr>
          <w:rFonts w:ascii="Baskerville" w:hAnsi="Baskerville" w:cs="Cambria"/>
          <w:color w:val="222222"/>
        </w:rPr>
        <w:t>ạ</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ự</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ậ</w:t>
      </w:r>
      <w:r w:rsidRPr="002D0576">
        <w:rPr>
          <w:rFonts w:ascii="Baskerville" w:hAnsi="Baskerville" w:cs="Angsana New"/>
          <w:color w:val="222222"/>
        </w:rPr>
        <w:t>p</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có</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kinh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nghi</w:t>
      </w:r>
      <w:r w:rsidRPr="002D0576">
        <w:rPr>
          <w:rFonts w:ascii="Baskerville" w:hAnsi="Baskerville" w:cs="Cambria"/>
          <w:color w:val="222222"/>
        </w:rPr>
        <w:t>ệ</w:t>
      </w:r>
      <w:r w:rsidRPr="002D0576">
        <w:rPr>
          <w:rFonts w:ascii="Baskerville" w:hAnsi="Baskerville" w:cs="Angsana New"/>
          <w:color w:val="222222"/>
        </w:rPr>
        <w:t>m</w:t>
      </w:r>
      <w:proofErr w:type="spellEnd"/>
    </w:p>
    <w:p w14:paraId="05840C81" w14:textId="77777777" w:rsidR="00F33D4D" w:rsidRPr="002D0576" w:rsidRDefault="00D94DD6" w:rsidP="00F33D4D">
      <w:pPr>
        <w:autoSpaceDE w:val="0"/>
        <w:autoSpaceDN w:val="0"/>
        <w:adjustRightInd w:val="0"/>
        <w:spacing w:after="0" w:line="320" w:lineRule="atLeast"/>
        <w:rPr>
          <w:rFonts w:ascii="Baskerville" w:hAnsi="Baskerville" w:cs="Angsana New"/>
          <w:b/>
          <w:bCs/>
          <w:color w:val="222222"/>
        </w:rPr>
      </w:pPr>
      <w:dir w:val="ltr">
        <w:dir w:val="ltr">
          <w:proofErr w:type="spellStart"/>
          <w:r w:rsidR="00F33D4D" w:rsidRPr="002D0576">
            <w:rPr>
              <w:rFonts w:ascii="Baskerville" w:hAnsi="Baskerville" w:cs="Angsana New"/>
              <w:b/>
              <w:bCs/>
              <w:color w:val="222222"/>
            </w:rPr>
            <w:t>K</w:t>
          </w:r>
          <w:r w:rsidR="00F33D4D" w:rsidRPr="002D0576">
            <w:rPr>
              <w:rFonts w:ascii="Baskerville" w:hAnsi="Baskerville" w:cs="Cambria"/>
              <w:b/>
              <w:bCs/>
              <w:color w:val="222222"/>
            </w:rPr>
            <w:t>ỹ</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Angsana New"/>
              <w:b/>
              <w:bCs/>
              <w:color w:val="222222"/>
            </w:rPr>
            <w:t>n</w:t>
          </w:r>
          <w:r w:rsidR="00F33D4D" w:rsidRPr="002D0576">
            <w:rPr>
              <w:rFonts w:ascii="Baskerville" w:hAnsi="Baskerville" w:cs="Cambria"/>
              <w:b/>
              <w:bCs/>
              <w:color w:val="222222"/>
            </w:rPr>
            <w:t>ă</w:t>
          </w:r>
          <w:r w:rsidR="00F33D4D" w:rsidRPr="002D0576">
            <w:rPr>
              <w:rFonts w:ascii="Baskerville" w:hAnsi="Baskerville" w:cs="Angsana New"/>
              <w:b/>
              <w:bCs/>
              <w:color w:val="222222"/>
            </w:rPr>
            <w:t>ng</w:t>
          </w:r>
          <w:proofErr w:type="spellEnd"/>
          <w:r w:rsidR="00F33D4D" w:rsidRPr="002D0576">
            <w:rPr>
              <w:rFonts w:ascii="Baskerville" w:hAnsi="Baskerville" w:cs="Angsana New"/>
              <w:b/>
              <w:bCs/>
              <w:color w:val="222222"/>
            </w:rPr>
            <w:t>:</w:t>
          </w:r>
          <w:r w:rsidR="00F33D4D" w:rsidRPr="002D0576">
            <w:rPr>
              <w:rFonts w:ascii="MS Mincho" w:eastAsia="MS Mincho" w:hAnsi="MS Mincho" w:cs="MS Mincho" w:hint="eastAsia"/>
              <w:b/>
              <w:bCs/>
              <w:color w:val="222222"/>
            </w:rPr>
            <w:t>‬</w:t>
          </w:r>
          <w:r w:rsidR="00F33D4D" w:rsidRPr="002D0576">
            <w:rPr>
              <w:rFonts w:ascii="MS Mincho" w:eastAsia="MS Mincho" w:hAnsi="MS Mincho" w:cs="MS Mincho" w:hint="eastAsia"/>
              <w:b/>
              <w:bCs/>
              <w:color w:val="222222"/>
            </w:rPr>
            <w:t>‬</w:t>
          </w:r>
          <w:r>
            <w:t>‬</w:t>
          </w:r>
          <w:r>
            <w:t>‬</w:t>
          </w:r>
        </w:dir>
      </w:dir>
    </w:p>
    <w:p w14:paraId="35E05907" w14:textId="77777777" w:rsidR="00F33D4D" w:rsidRPr="002D0576" w:rsidRDefault="00F33D4D" w:rsidP="00F33D4D">
      <w:pPr>
        <w:numPr>
          <w:ilvl w:val="0"/>
          <w:numId w:val="6"/>
        </w:numPr>
        <w:tabs>
          <w:tab w:val="left" w:pos="220"/>
          <w:tab w:val="left" w:pos="720"/>
        </w:tabs>
        <w:autoSpaceDE w:val="0"/>
        <w:autoSpaceDN w:val="0"/>
        <w:adjustRightInd w:val="0"/>
        <w:spacing w:after="0" w:line="300" w:lineRule="atLeast"/>
        <w:ind w:hanging="720"/>
        <w:rPr>
          <w:rFonts w:ascii="Baskerville" w:hAnsi="Baskerville" w:cs="Angsana New"/>
          <w:color w:val="222222"/>
        </w:rPr>
      </w:pPr>
      <w:r w:rsidRPr="002D0576">
        <w:rPr>
          <w:rFonts w:ascii="MS Mincho" w:eastAsia="MS Mincho" w:hAnsi="MS Mincho" w:cs="MS Mincho" w:hint="eastAsia"/>
          <w:color w:val="222222"/>
          <w:kern w:val="1"/>
        </w:rPr>
        <w:t>‬</w:t>
      </w:r>
      <w:r w:rsidRPr="002D0576">
        <w:rPr>
          <w:rFonts w:ascii="MS Mincho" w:eastAsia="MS Mincho" w:hAnsi="MS Mincho" w:cs="MS Mincho" w:hint="eastAsia"/>
          <w:color w:val="222222"/>
          <w:kern w:val="1"/>
        </w:rPr>
        <w:t>‬</w:t>
      </w:r>
      <w:proofErr w:type="spellStart"/>
      <w:r w:rsidRPr="002D0576">
        <w:rPr>
          <w:rFonts w:ascii="Baskerville" w:hAnsi="Baskerville" w:cs="Angsana New"/>
          <w:color w:val="222222"/>
        </w:rPr>
        <w:t>Làm</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vi</w:t>
      </w:r>
      <w:r w:rsidRPr="002D0576">
        <w:rPr>
          <w:rFonts w:ascii="Baskerville" w:hAnsi="Baskerville" w:cs="Cambria"/>
          <w:color w:val="222222"/>
        </w:rPr>
        <w:t>ệ</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ố</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trong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môi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w:t>
      </w:r>
      <w:r w:rsidRPr="002D0576">
        <w:rPr>
          <w:rFonts w:ascii="Baskerville" w:hAnsi="Baskerville" w:cs="Cambria"/>
          <w:color w:val="222222"/>
        </w:rPr>
        <w:t>ườ</w:t>
      </w:r>
      <w:r w:rsidRPr="002D0576">
        <w:rPr>
          <w:rFonts w:ascii="Baskerville" w:hAnsi="Baskerville" w:cs="Angsana New"/>
          <w:color w:val="222222"/>
        </w:rPr>
        <w:t>ng</w:t>
      </w:r>
      <w:proofErr w:type="spellEnd"/>
      <w:r w:rsidRPr="002D0576">
        <w:rPr>
          <w:rFonts w:ascii="Baskerville" w:hAnsi="Baskerville" w:cs="Angsana New"/>
          <w:color w:val="222222"/>
        </w:rPr>
        <w:t xml:space="preserve"> teamwork </w:t>
      </w:r>
      <w:proofErr w:type="spellStart"/>
      <w:r w:rsidRPr="002D0576">
        <w:rPr>
          <w:rFonts w:ascii="Baskerville" w:hAnsi="Baskerville" w:cs="Angsana New"/>
          <w:color w:val="222222"/>
        </w:rPr>
        <w:t>c</w:t>
      </w:r>
      <w:r w:rsidRPr="002D0576">
        <w:rPr>
          <w:rFonts w:ascii="Baskerville" w:hAnsi="Baskerville" w:cs="Cambria"/>
          <w:color w:val="222222"/>
        </w:rPr>
        <w:t>ũ</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w:t>
      </w:r>
      <w:r w:rsidRPr="002D0576">
        <w:rPr>
          <w:rFonts w:ascii="Baskerville" w:hAnsi="Baskerville" w:cs="Cambria"/>
          <w:color w:val="222222"/>
        </w:rPr>
        <w:t>ư</w:t>
      </w:r>
      <w:proofErr w:type="spellEnd"/>
      <w:r w:rsidRPr="002D0576">
        <w:rPr>
          <w:rFonts w:ascii="Baskerville" w:hAnsi="Baskerville" w:cs="Angsana New"/>
          <w:color w:val="222222"/>
        </w:rPr>
        <w:t xml:space="preserve"> </w:t>
      </w:r>
      <w:proofErr w:type="spellStart"/>
      <w:r w:rsidRPr="002D0576">
        <w:rPr>
          <w:rFonts w:ascii="Baskerville" w:hAnsi="Baskerville" w:cs="Cambria"/>
          <w:color w:val="222222"/>
        </w:rPr>
        <w:t>độ</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w:t>
      </w:r>
      <w:r w:rsidRPr="002D0576">
        <w:rPr>
          <w:rFonts w:ascii="Baskerville" w:hAnsi="Baskerville" w:cs="Cambria"/>
          <w:color w:val="222222"/>
        </w:rPr>
        <w:t>ậ</w:t>
      </w:r>
      <w:r w:rsidRPr="002D0576">
        <w:rPr>
          <w:rFonts w:ascii="Baskerville" w:hAnsi="Baskerville" w:cs="Angsana New"/>
          <w:color w:val="222222"/>
        </w:rPr>
        <w:t>p</w:t>
      </w:r>
      <w:proofErr w:type="spellEnd"/>
    </w:p>
    <w:p w14:paraId="7AC422CD" w14:textId="77777777" w:rsidR="00F33D4D" w:rsidRPr="002D0576" w:rsidRDefault="00F33D4D" w:rsidP="00F33D4D">
      <w:pPr>
        <w:numPr>
          <w:ilvl w:val="0"/>
          <w:numId w:val="6"/>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Kh</w:t>
      </w:r>
      <w:r w:rsidRPr="002D0576">
        <w:rPr>
          <w:rFonts w:ascii="Baskerville" w:hAnsi="Baskerville" w:cs="Cambria"/>
          <w:color w:val="222222"/>
        </w:rPr>
        <w:t>ả</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w:t>
      </w:r>
      <w:r w:rsidRPr="002D0576">
        <w:rPr>
          <w:rFonts w:ascii="Baskerville" w:hAnsi="Baskerville" w:cs="Cambria"/>
          <w:color w:val="222222"/>
        </w:rPr>
        <w:t>ă</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h</w:t>
      </w:r>
      <w:r w:rsidRPr="002D0576">
        <w:rPr>
          <w:rFonts w:ascii="Baskerville" w:hAnsi="Baskerville" w:cs="Cambria"/>
          <w:color w:val="222222"/>
        </w:rPr>
        <w:t>ọ</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h</w:t>
      </w:r>
      <w:r w:rsidRPr="002D0576">
        <w:rPr>
          <w:rFonts w:ascii="Baskerville" w:hAnsi="Baskerville" w:cs="Cambria"/>
          <w:color w:val="222222"/>
        </w:rPr>
        <w:t>ỏ</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các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ngôn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w:t>
      </w:r>
      <w:r w:rsidRPr="002D0576">
        <w:rPr>
          <w:rFonts w:ascii="Baskerville" w:hAnsi="Baskerville" w:cs="Cambria"/>
          <w:color w:val="222222"/>
        </w:rPr>
        <w:t>ữ</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công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w:t>
      </w:r>
      <w:r w:rsidRPr="002D0576">
        <w:rPr>
          <w:rFonts w:ascii="Baskerville" w:hAnsi="Baskerville" w:cs="Cambria"/>
          <w:color w:val="222222"/>
        </w:rPr>
        <w:t>ụ</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và</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công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ngh</w:t>
      </w:r>
      <w:r w:rsidRPr="002D0576">
        <w:rPr>
          <w:rFonts w:ascii="Baskerville" w:hAnsi="Baskerville" w:cs="Cambria"/>
          <w:color w:val="222222"/>
        </w:rPr>
        <w:t>ệ</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m</w:t>
      </w:r>
      <w:r w:rsidRPr="002D0576">
        <w:rPr>
          <w:rFonts w:ascii="Baskerville" w:hAnsi="Baskerville" w:cs="Cambria"/>
          <w:color w:val="222222"/>
        </w:rPr>
        <w:t>ớ</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m</w:t>
      </w:r>
      <w:r w:rsidRPr="002D0576">
        <w:rPr>
          <w:rFonts w:ascii="Baskerville" w:hAnsi="Baskerville" w:cs="Cambria"/>
          <w:color w:val="222222"/>
        </w:rPr>
        <w:t>ộ</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cách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nhanh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chóng</w:t>
      </w:r>
      <w:proofErr w:type="spellEnd"/>
    </w:p>
    <w:p w14:paraId="51781AB1" w14:textId="77777777" w:rsidR="00F33D4D" w:rsidRPr="002D0576" w:rsidRDefault="00F33D4D" w:rsidP="00F33D4D">
      <w:pPr>
        <w:numPr>
          <w:ilvl w:val="0"/>
          <w:numId w:val="6"/>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Kh</w:t>
      </w:r>
      <w:r w:rsidRPr="002D0576">
        <w:rPr>
          <w:rFonts w:ascii="Baskerville" w:hAnsi="Baskerville" w:cs="Cambria"/>
          <w:color w:val="222222"/>
        </w:rPr>
        <w:t>ả</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w:t>
      </w:r>
      <w:r w:rsidRPr="002D0576">
        <w:rPr>
          <w:rFonts w:ascii="Baskerville" w:hAnsi="Baskerville" w:cs="Cambria"/>
          <w:color w:val="222222"/>
        </w:rPr>
        <w:t>ă</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ư</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duy</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w:t>
      </w:r>
      <w:r w:rsidRPr="002D0576">
        <w:rPr>
          <w:rFonts w:ascii="Baskerville" w:hAnsi="Baskerville" w:cs="Cambria"/>
          <w:color w:val="222222"/>
        </w:rPr>
        <w:t>ố</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ch</w:t>
      </w:r>
      <w:r w:rsidRPr="002D0576">
        <w:rPr>
          <w:rFonts w:ascii="Baskerville" w:hAnsi="Baskerville" w:cs="Cambria"/>
          <w:color w:val="222222"/>
        </w:rPr>
        <w:t>ủ</w:t>
      </w:r>
      <w:proofErr w:type="spellEnd"/>
      <w:r w:rsidRPr="002D0576">
        <w:rPr>
          <w:rFonts w:ascii="Baskerville" w:hAnsi="Baskerville" w:cs="Angsana New"/>
          <w:color w:val="222222"/>
        </w:rPr>
        <w:t xml:space="preserve"> </w:t>
      </w:r>
      <w:proofErr w:type="spellStart"/>
      <w:r w:rsidRPr="002D0576">
        <w:rPr>
          <w:rFonts w:ascii="Baskerville" w:hAnsi="Baskerville" w:cs="Cambria"/>
          <w:color w:val="222222"/>
        </w:rPr>
        <w:t>độ</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trong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công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vi</w:t>
      </w:r>
      <w:r w:rsidRPr="002D0576">
        <w:rPr>
          <w:rFonts w:ascii="Baskerville" w:hAnsi="Baskerville" w:cs="Cambria"/>
          <w:color w:val="222222"/>
        </w:rPr>
        <w:t>ệ</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có</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tinh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w:t>
      </w:r>
      <w:r w:rsidRPr="002D0576">
        <w:rPr>
          <w:rFonts w:ascii="Baskerville" w:hAnsi="Baskerville" w:cs="Cambria"/>
          <w:color w:val="222222"/>
        </w:rPr>
        <w:t>ầ</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trách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nhi</w:t>
      </w:r>
      <w:r w:rsidRPr="002D0576">
        <w:rPr>
          <w:rFonts w:ascii="Baskerville" w:hAnsi="Baskerville" w:cs="Cambria"/>
          <w:color w:val="222222"/>
        </w:rPr>
        <w:t>ệ</w:t>
      </w:r>
      <w:r w:rsidRPr="002D0576">
        <w:rPr>
          <w:rFonts w:ascii="Baskerville" w:hAnsi="Baskerville" w:cs="Angsana New"/>
          <w:color w:val="222222"/>
        </w:rPr>
        <w:t>m</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cao</w:t>
      </w:r>
      <w:proofErr w:type="spellEnd"/>
      <w:r w:rsidRPr="002D0576">
        <w:rPr>
          <w:rFonts w:ascii="Baskerville" w:hAnsi="Baskerville" w:cs="Angsana New"/>
          <w:color w:val="222222"/>
        </w:rPr>
        <w:t xml:space="preserve"> </w:t>
      </w:r>
      <w:proofErr w:type="spellStart"/>
      <w:r w:rsidRPr="002D0576">
        <w:rPr>
          <w:rFonts w:ascii="Baskerville" w:hAnsi="Baskerville" w:cs="Cambria"/>
          <w:color w:val="222222"/>
        </w:rPr>
        <w:t>để</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hoàn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thành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công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vi</w:t>
      </w:r>
      <w:r w:rsidRPr="002D0576">
        <w:rPr>
          <w:rFonts w:ascii="Baskerville" w:hAnsi="Baskerville" w:cs="Cambria"/>
          <w:color w:val="222222"/>
        </w:rPr>
        <w:t>ệ</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Cambria"/>
          <w:color w:val="222222"/>
        </w:rPr>
        <w:t>đượ</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giao</w:t>
      </w:r>
      <w:proofErr w:type="spellEnd"/>
    </w:p>
    <w:p w14:paraId="07A4DAD6" w14:textId="77777777" w:rsidR="00F33D4D" w:rsidRPr="002D0576" w:rsidRDefault="00F33D4D" w:rsidP="00F33D4D">
      <w:pPr>
        <w:numPr>
          <w:ilvl w:val="0"/>
          <w:numId w:val="6"/>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Bi</w:t>
      </w:r>
      <w:r w:rsidRPr="002D0576">
        <w:rPr>
          <w:rFonts w:ascii="Baskerville" w:hAnsi="Baskerville" w:cs="Cambria"/>
          <w:color w:val="222222"/>
        </w:rPr>
        <w:t>ế</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ti</w:t>
      </w:r>
      <w:r w:rsidRPr="002D0576">
        <w:rPr>
          <w:rFonts w:ascii="Baskerville" w:hAnsi="Baskerville" w:cs="Cambria"/>
          <w:color w:val="222222"/>
        </w:rPr>
        <w:t>ế</w:t>
      </w:r>
      <w:r w:rsidRPr="002D0576">
        <w:rPr>
          <w:rFonts w:ascii="Baskerville" w:hAnsi="Baskerville" w:cs="Angsana New"/>
          <w:color w:val="222222"/>
        </w:rPr>
        <w:t>ng</w:t>
      </w:r>
      <w:proofErr w:type="spellEnd"/>
      <w:r w:rsidRPr="002D0576">
        <w:rPr>
          <w:rFonts w:ascii="Baskerville" w:hAnsi="Baskerville" w:cs="Angsana New"/>
          <w:color w:val="222222"/>
        </w:rPr>
        <w:t xml:space="preserve"> Anh </w:t>
      </w:r>
      <w:proofErr w:type="gramStart"/>
      <w:r w:rsidRPr="002D0576">
        <w:rPr>
          <w:rFonts w:ascii="Baskerville" w:hAnsi="Baskerville" w:cs="Angsana New"/>
          <w:color w:val="222222"/>
        </w:rPr>
        <w:t xml:space="preserve">( </w:t>
      </w:r>
      <w:proofErr w:type="spellStart"/>
      <w:r w:rsidRPr="002D0576">
        <w:rPr>
          <w:rFonts w:ascii="Baskerville" w:hAnsi="Baskerville" w:cs="Angsana New"/>
          <w:color w:val="222222"/>
        </w:rPr>
        <w:t>s</w:t>
      </w:r>
      <w:r w:rsidRPr="002D0576">
        <w:rPr>
          <w:rFonts w:ascii="Baskerville" w:hAnsi="Baskerville" w:cs="Cambria"/>
          <w:color w:val="222222"/>
        </w:rPr>
        <w:t>ế</w:t>
      </w:r>
      <w:r w:rsidRPr="002D0576">
        <w:rPr>
          <w:rFonts w:ascii="Baskerville" w:hAnsi="Baskerville" w:cs="Angsana New"/>
          <w:color w:val="222222"/>
        </w:rPr>
        <w:t>p</w:t>
      </w:r>
      <w:proofErr w:type="spellEnd"/>
      <w:proofErr w:type="gramEnd"/>
      <w:r w:rsidRPr="002D0576">
        <w:rPr>
          <w:rFonts w:ascii="Baskerville" w:hAnsi="Baskerville" w:cs="Angsana New"/>
          <w:color w:val="222222"/>
        </w:rPr>
        <w:t xml:space="preserve"> </w:t>
      </w:r>
      <w:proofErr w:type="spellStart"/>
      <w:r w:rsidRPr="002D0576">
        <w:rPr>
          <w:rFonts w:ascii="Baskerville" w:hAnsi="Baskerville" w:cs="Angsana New"/>
          <w:color w:val="222222"/>
        </w:rPr>
        <w:t>là</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w:t>
      </w:r>
      <w:r w:rsidRPr="002D0576">
        <w:rPr>
          <w:rFonts w:ascii="Baskerville" w:hAnsi="Baskerville" w:cs="Cambria"/>
          <w:color w:val="222222"/>
        </w:rPr>
        <w:t>ườ</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w:t>
      </w:r>
      <w:r w:rsidRPr="002D0576">
        <w:rPr>
          <w:rFonts w:ascii="Baskerville" w:hAnsi="Baskerville" w:cs="Cambria"/>
          <w:color w:val="222222"/>
        </w:rPr>
        <w:t>ướ</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ngoài</w:t>
      </w:r>
      <w:proofErr w:type="spellEnd"/>
      <w:r w:rsidRPr="002D0576">
        <w:rPr>
          <w:rFonts w:ascii="Baskerville" w:hAnsi="Baskerville" w:cs="Angsana New"/>
          <w:color w:val="222222"/>
        </w:rPr>
        <w:t xml:space="preserve"> )</w:t>
      </w:r>
    </w:p>
    <w:p w14:paraId="5A6BF1BF" w14:textId="77777777" w:rsidR="00F33D4D" w:rsidRPr="002D0576" w:rsidRDefault="00F33D4D" w:rsidP="00F33D4D">
      <w:pPr>
        <w:tabs>
          <w:tab w:val="left" w:pos="560"/>
        </w:tabs>
        <w:autoSpaceDE w:val="0"/>
        <w:autoSpaceDN w:val="0"/>
        <w:adjustRightInd w:val="0"/>
        <w:spacing w:after="0" w:line="300" w:lineRule="atLeast"/>
        <w:rPr>
          <w:rFonts w:ascii="Baskerville" w:hAnsi="Baskerville" w:cs="Angsana New"/>
          <w:color w:val="222222"/>
        </w:rPr>
      </w:pPr>
    </w:p>
    <w:p w14:paraId="7A261A74" w14:textId="77777777" w:rsidR="00F33D4D" w:rsidRDefault="00D94DD6" w:rsidP="00F33D4D">
      <w:pPr>
        <w:autoSpaceDE w:val="0"/>
        <w:autoSpaceDN w:val="0"/>
        <w:adjustRightInd w:val="0"/>
        <w:spacing w:after="0" w:line="320" w:lineRule="atLeast"/>
        <w:rPr>
          <w:rFonts w:ascii="MS Mincho" w:eastAsia="MS Mincho" w:hAnsi="MS Mincho" w:cs="MS Mincho"/>
          <w:b/>
          <w:bCs/>
          <w:color w:val="222222"/>
        </w:rPr>
      </w:pPr>
      <w:dir w:val="ltr">
        <w:proofErr w:type="spellStart"/>
        <w:r w:rsidR="00F33D4D" w:rsidRPr="002D0576">
          <w:rPr>
            <w:rFonts w:ascii="Baskerville" w:hAnsi="Baskerville" w:cs="Angsana New"/>
            <w:b/>
            <w:bCs/>
            <w:color w:val="222222"/>
          </w:rPr>
          <w:t>Mô</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Angsana New"/>
            <w:b/>
            <w:bCs/>
            <w:color w:val="222222"/>
          </w:rPr>
          <w:t>t</w:t>
        </w:r>
        <w:r w:rsidR="00F33D4D" w:rsidRPr="002D0576">
          <w:rPr>
            <w:rFonts w:ascii="Baskerville" w:hAnsi="Baskerville" w:cs="Cambria"/>
            <w:b/>
            <w:bCs/>
            <w:color w:val="222222"/>
          </w:rPr>
          <w:t>ả</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Angsana New"/>
            <w:b/>
            <w:bCs/>
            <w:color w:val="222222"/>
          </w:rPr>
          <w:t>công</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Angsana New"/>
            <w:b/>
            <w:bCs/>
            <w:color w:val="222222"/>
          </w:rPr>
          <w:t>vi</w:t>
        </w:r>
        <w:r w:rsidR="00F33D4D" w:rsidRPr="002D0576">
          <w:rPr>
            <w:rFonts w:ascii="Baskerville" w:hAnsi="Baskerville" w:cs="Cambria"/>
            <w:b/>
            <w:bCs/>
            <w:color w:val="222222"/>
          </w:rPr>
          <w:t>ệ</w:t>
        </w:r>
        <w:r w:rsidR="00F33D4D" w:rsidRPr="002D0576">
          <w:rPr>
            <w:rFonts w:ascii="Baskerville" w:hAnsi="Baskerville" w:cs="Angsana New"/>
            <w:b/>
            <w:bCs/>
            <w:color w:val="222222"/>
          </w:rPr>
          <w:t>c</w:t>
        </w:r>
        <w:proofErr w:type="spellEnd"/>
        <w:r w:rsidR="00F33D4D" w:rsidRPr="002D0576">
          <w:rPr>
            <w:rFonts w:ascii="MS Mincho" w:eastAsia="MS Mincho" w:hAnsi="MS Mincho" w:cs="MS Mincho" w:hint="eastAsia"/>
            <w:b/>
            <w:bCs/>
            <w:color w:val="222222"/>
          </w:rPr>
          <w:t>‬</w:t>
        </w:r>
        <w:r w:rsidR="002D0576">
          <w:rPr>
            <w:rFonts w:ascii="MS Mincho" w:eastAsia="MS Mincho" w:hAnsi="MS Mincho" w:cs="MS Mincho" w:hint="eastAsia"/>
            <w:b/>
            <w:bCs/>
            <w:color w:val="222222"/>
          </w:rPr>
          <w:t>:</w:t>
        </w:r>
        <w:r>
          <w:t>‬</w:t>
        </w:r>
      </w:dir>
    </w:p>
    <w:p w14:paraId="22D1CDD4" w14:textId="77777777" w:rsidR="002D0576" w:rsidRPr="002D0576" w:rsidRDefault="002D0576" w:rsidP="00F33D4D">
      <w:pPr>
        <w:autoSpaceDE w:val="0"/>
        <w:autoSpaceDN w:val="0"/>
        <w:adjustRightInd w:val="0"/>
        <w:spacing w:after="0" w:line="320" w:lineRule="atLeast"/>
        <w:rPr>
          <w:rFonts w:ascii="Baskerville" w:hAnsi="Baskerville" w:cs="Angsana New"/>
          <w:b/>
          <w:bCs/>
          <w:color w:val="222222"/>
        </w:rPr>
      </w:pPr>
    </w:p>
    <w:p w14:paraId="65D1F0E4" w14:textId="77777777" w:rsidR="00F33D4D" w:rsidRPr="002D0576" w:rsidRDefault="00F33D4D" w:rsidP="00F33D4D">
      <w:pPr>
        <w:numPr>
          <w:ilvl w:val="0"/>
          <w:numId w:val="7"/>
        </w:numPr>
        <w:tabs>
          <w:tab w:val="left" w:pos="220"/>
          <w:tab w:val="left" w:pos="720"/>
        </w:tabs>
        <w:autoSpaceDE w:val="0"/>
        <w:autoSpaceDN w:val="0"/>
        <w:adjustRightInd w:val="0"/>
        <w:spacing w:after="0" w:line="300" w:lineRule="atLeast"/>
        <w:ind w:hanging="720"/>
        <w:rPr>
          <w:rFonts w:ascii="Baskerville" w:hAnsi="Baskerville" w:cs="Angsana New"/>
          <w:color w:val="222222"/>
        </w:rPr>
      </w:pPr>
      <w:r w:rsidRPr="002D0576">
        <w:rPr>
          <w:rFonts w:ascii="MS Mincho" w:eastAsia="MS Mincho" w:hAnsi="MS Mincho" w:cs="MS Mincho" w:hint="eastAsia"/>
          <w:color w:val="222222"/>
          <w:kern w:val="1"/>
        </w:rPr>
        <w:t>‬</w:t>
      </w:r>
      <w:proofErr w:type="spellStart"/>
      <w:r w:rsidRPr="002D0576">
        <w:rPr>
          <w:rFonts w:ascii="Baskerville" w:hAnsi="Baskerville" w:cs="Angsana New"/>
          <w:color w:val="222222"/>
        </w:rPr>
        <w:t>L</w:t>
      </w:r>
      <w:r w:rsidRPr="002D0576">
        <w:rPr>
          <w:rFonts w:ascii="Baskerville" w:hAnsi="Baskerville" w:cs="Cambria"/>
          <w:color w:val="222222"/>
        </w:rPr>
        <w:t>ậ</w:t>
      </w:r>
      <w:r w:rsidRPr="002D0576">
        <w:rPr>
          <w:rFonts w:ascii="Baskerville" w:hAnsi="Baskerville" w:cs="Angsana New"/>
          <w:color w:val="222222"/>
        </w:rPr>
        <w:t>p</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trình</w:t>
      </w:r>
      <w:proofErr w:type="spellEnd"/>
      <w:r w:rsidRPr="002D0576">
        <w:rPr>
          <w:rFonts w:ascii="Baskerville" w:hAnsi="Baskerville" w:cs="Angsana New"/>
          <w:color w:val="222222"/>
        </w:rPr>
        <w:t xml:space="preserve"> </w:t>
      </w:r>
      <w:proofErr w:type="spellStart"/>
      <w:r w:rsidRPr="002D0576">
        <w:rPr>
          <w:rFonts w:ascii="Baskerville" w:hAnsi="Baskerville" w:cs="Cambria"/>
          <w:color w:val="222222"/>
        </w:rPr>
        <w:t>ứ</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d</w:t>
      </w:r>
      <w:r w:rsidRPr="002D0576">
        <w:rPr>
          <w:rFonts w:ascii="Baskerville" w:hAnsi="Baskerville" w:cs="Cambria"/>
          <w:color w:val="222222"/>
        </w:rPr>
        <w:t>ụ</w:t>
      </w:r>
      <w:r w:rsidRPr="002D0576">
        <w:rPr>
          <w:rFonts w:ascii="Baskerville" w:hAnsi="Baskerville" w:cs="Angsana New"/>
          <w:color w:val="222222"/>
        </w:rPr>
        <w:t>ng</w:t>
      </w:r>
      <w:proofErr w:type="spellEnd"/>
      <w:r w:rsidRPr="002D0576">
        <w:rPr>
          <w:rFonts w:ascii="Baskerville" w:hAnsi="Baskerville" w:cs="Angsana New"/>
          <w:color w:val="222222"/>
        </w:rPr>
        <w:t xml:space="preserve"> Web </w:t>
      </w:r>
      <w:proofErr w:type="spellStart"/>
      <w:r w:rsidRPr="002D0576">
        <w:rPr>
          <w:rFonts w:ascii="Baskerville" w:hAnsi="Baskerville" w:cs="Angsana New"/>
          <w:color w:val="222222"/>
        </w:rPr>
        <w:t>theo</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yêu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w:t>
      </w:r>
      <w:r w:rsidRPr="002D0576">
        <w:rPr>
          <w:rFonts w:ascii="Baskerville" w:hAnsi="Baskerville" w:cs="Cambria"/>
          <w:color w:val="222222"/>
        </w:rPr>
        <w:t>ầ</w:t>
      </w:r>
      <w:r w:rsidRPr="002D0576">
        <w:rPr>
          <w:rFonts w:ascii="Baskerville" w:hAnsi="Baskerville" w:cs="Angsana New"/>
          <w:color w:val="222222"/>
        </w:rPr>
        <w:t>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w:t>
      </w:r>
      <w:r w:rsidRPr="002D0576">
        <w:rPr>
          <w:rFonts w:ascii="Baskerville" w:hAnsi="Baskerville" w:cs="Cambria"/>
          <w:color w:val="222222"/>
        </w:rPr>
        <w:t>ủ</w:t>
      </w:r>
      <w:r w:rsidRPr="002D0576">
        <w:rPr>
          <w:rFonts w:ascii="Baskerville" w:hAnsi="Baskerville" w:cs="Angsana New"/>
          <w:color w:val="222222"/>
        </w:rPr>
        <w:t>a</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w:t>
      </w:r>
      <w:r w:rsidRPr="002D0576">
        <w:rPr>
          <w:rFonts w:ascii="Baskerville" w:hAnsi="Baskerville" w:cs="Cambria"/>
          <w:color w:val="222222"/>
        </w:rPr>
        <w:t>ưở</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nhóm</w:t>
      </w:r>
      <w:proofErr w:type="spellEnd"/>
    </w:p>
    <w:p w14:paraId="4213417B" w14:textId="77777777" w:rsidR="00F33D4D" w:rsidRPr="002D0576" w:rsidRDefault="00F33D4D" w:rsidP="00F33D4D">
      <w:pPr>
        <w:numPr>
          <w:ilvl w:val="0"/>
          <w:numId w:val="7"/>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S</w:t>
      </w:r>
      <w:r w:rsidRPr="002D0576">
        <w:rPr>
          <w:rFonts w:ascii="Baskerville" w:hAnsi="Baskerville" w:cs="Cambria"/>
          <w:color w:val="222222"/>
        </w:rPr>
        <w:t>ử</w:t>
      </w:r>
      <w:r w:rsidRPr="002D0576">
        <w:rPr>
          <w:rFonts w:ascii="Baskerville" w:hAnsi="Baskerville" w:cs="Angsana New"/>
          <w:color w:val="222222"/>
        </w:rPr>
        <w:t>a</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w:t>
      </w:r>
      <w:r w:rsidRPr="002D0576">
        <w:rPr>
          <w:rFonts w:ascii="Baskerville" w:hAnsi="Baskerville" w:cs="Cambria"/>
          <w:color w:val="222222"/>
        </w:rPr>
        <w:t>ỗ</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ch</w:t>
      </w:r>
      <w:r w:rsidRPr="002D0576">
        <w:rPr>
          <w:rFonts w:ascii="Baskerville" w:hAnsi="Baskerville" w:cs="Cambria"/>
          <w:color w:val="222222"/>
        </w:rPr>
        <w:t>ươ</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trình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khi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phát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hi</w:t>
      </w:r>
      <w:r w:rsidRPr="002D0576">
        <w:rPr>
          <w:rFonts w:ascii="Baskerville" w:hAnsi="Baskerville" w:cs="Cambria"/>
          <w:color w:val="222222"/>
        </w:rPr>
        <w:t>ệ</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w:t>
      </w:r>
      <w:r w:rsidRPr="002D0576">
        <w:rPr>
          <w:rFonts w:ascii="Baskerville" w:hAnsi="Baskerville" w:cs="Cambria"/>
          <w:color w:val="222222"/>
        </w:rPr>
        <w:t>ỗ</w:t>
      </w:r>
      <w:r w:rsidRPr="002D0576">
        <w:rPr>
          <w:rFonts w:ascii="Baskerville" w:hAnsi="Baskerville" w:cs="Angsana New"/>
          <w:color w:val="222222"/>
        </w:rPr>
        <w:t>i</w:t>
      </w:r>
      <w:proofErr w:type="spellEnd"/>
      <w:r w:rsidRPr="002D0576">
        <w:rPr>
          <w:rFonts w:ascii="Baskerville" w:hAnsi="Baskerville" w:cs="Angsana New"/>
          <w:color w:val="222222"/>
        </w:rPr>
        <w:t xml:space="preserve"> (fix bug)</w:t>
      </w:r>
    </w:p>
    <w:p w14:paraId="77C3DFAD" w14:textId="77777777" w:rsidR="00F33D4D" w:rsidRPr="002D0576" w:rsidRDefault="00F33D4D" w:rsidP="00F33D4D">
      <w:pPr>
        <w:numPr>
          <w:ilvl w:val="0"/>
          <w:numId w:val="7"/>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Các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nhi</w:t>
      </w:r>
      <w:r w:rsidRPr="002D0576">
        <w:rPr>
          <w:rFonts w:ascii="Baskerville" w:hAnsi="Baskerville" w:cs="Cambria"/>
          <w:color w:val="222222"/>
        </w:rPr>
        <w:t>ệ</w:t>
      </w:r>
      <w:r w:rsidRPr="002D0576">
        <w:rPr>
          <w:rFonts w:ascii="Baskerville" w:hAnsi="Baskerville" w:cs="Angsana New"/>
          <w:color w:val="222222"/>
        </w:rPr>
        <w:t>m</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ụ</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khác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theo</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yêu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w:t>
      </w:r>
      <w:r w:rsidRPr="002D0576">
        <w:rPr>
          <w:rFonts w:ascii="Baskerville" w:hAnsi="Baskerville" w:cs="Cambria"/>
          <w:color w:val="222222"/>
        </w:rPr>
        <w:t>ầ</w:t>
      </w:r>
      <w:r w:rsidRPr="002D0576">
        <w:rPr>
          <w:rFonts w:ascii="Baskerville" w:hAnsi="Baskerville" w:cs="Angsana New"/>
          <w:color w:val="222222"/>
        </w:rPr>
        <w:t>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w:t>
      </w:r>
      <w:r w:rsidRPr="002D0576">
        <w:rPr>
          <w:rFonts w:ascii="Baskerville" w:hAnsi="Baskerville" w:cs="Cambria"/>
          <w:color w:val="222222"/>
        </w:rPr>
        <w:t>ủ</w:t>
      </w:r>
      <w:r w:rsidRPr="002D0576">
        <w:rPr>
          <w:rFonts w:ascii="Baskerville" w:hAnsi="Baskerville" w:cs="Angsana New"/>
          <w:color w:val="222222"/>
        </w:rPr>
        <w:t>a</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Tr</w:t>
      </w:r>
      <w:r w:rsidRPr="002D0576">
        <w:rPr>
          <w:rFonts w:ascii="Baskerville" w:hAnsi="Baskerville" w:cs="Cambria"/>
          <w:color w:val="222222"/>
        </w:rPr>
        <w:t>ưở</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nhóm</w:t>
      </w:r>
      <w:proofErr w:type="spellEnd"/>
    </w:p>
    <w:p w14:paraId="3068E171" w14:textId="77777777" w:rsidR="00F33D4D" w:rsidRPr="002D0576" w:rsidRDefault="00D94DD6" w:rsidP="00F33D4D">
      <w:pPr>
        <w:autoSpaceDE w:val="0"/>
        <w:autoSpaceDN w:val="0"/>
        <w:adjustRightInd w:val="0"/>
        <w:spacing w:after="0" w:line="320" w:lineRule="atLeast"/>
        <w:rPr>
          <w:rFonts w:ascii="Baskerville" w:hAnsi="Baskerville" w:cs="Angsana New"/>
          <w:b/>
          <w:bCs/>
          <w:color w:val="222222"/>
        </w:rPr>
      </w:pPr>
      <w:dir w:val="ltr">
        <w:proofErr w:type="spellStart"/>
        <w:r w:rsidR="00F33D4D" w:rsidRPr="002D0576">
          <w:rPr>
            <w:rFonts w:ascii="Baskerville" w:hAnsi="Baskerville" w:cs="Angsana New"/>
            <w:b/>
            <w:bCs/>
            <w:color w:val="222222"/>
          </w:rPr>
          <w:t>Quy</w:t>
        </w:r>
        <w:r w:rsidR="00F33D4D" w:rsidRPr="002D0576">
          <w:rPr>
            <w:rFonts w:ascii="Baskerville" w:hAnsi="Baskerville" w:cs="Cambria"/>
            <w:b/>
            <w:bCs/>
            <w:color w:val="222222"/>
          </w:rPr>
          <w:t>ề</w:t>
        </w:r>
        <w:r w:rsidR="00F33D4D" w:rsidRPr="002D0576">
          <w:rPr>
            <w:rFonts w:ascii="Baskerville" w:hAnsi="Baskerville" w:cs="Angsana New"/>
            <w:b/>
            <w:bCs/>
            <w:color w:val="222222"/>
          </w:rPr>
          <w:t>n</w:t>
        </w:r>
        <w:proofErr w:type="spellEnd"/>
        <w:r w:rsidR="00F33D4D" w:rsidRPr="002D0576">
          <w:rPr>
            <w:rFonts w:ascii="Baskerville" w:hAnsi="Baskerville" w:cs="Angsana New"/>
            <w:b/>
            <w:bCs/>
            <w:color w:val="222222"/>
          </w:rPr>
          <w:t xml:space="preserve"> </w:t>
        </w:r>
        <w:proofErr w:type="spellStart"/>
        <w:r w:rsidR="00F33D4D" w:rsidRPr="002D0576">
          <w:rPr>
            <w:rFonts w:ascii="Baskerville" w:hAnsi="Baskerville" w:cs="Angsana New"/>
            <w:b/>
            <w:bCs/>
            <w:color w:val="222222"/>
          </w:rPr>
          <w:t>l</w:t>
        </w:r>
        <w:r w:rsidR="00F33D4D" w:rsidRPr="002D0576">
          <w:rPr>
            <w:rFonts w:ascii="Baskerville" w:hAnsi="Baskerville" w:cs="Cambria"/>
            <w:b/>
            <w:bCs/>
            <w:color w:val="222222"/>
          </w:rPr>
          <w:t>ợ</w:t>
        </w:r>
        <w:r w:rsidR="00F33D4D" w:rsidRPr="002D0576">
          <w:rPr>
            <w:rFonts w:ascii="Baskerville" w:hAnsi="Baskerville" w:cs="Angsana New"/>
            <w:b/>
            <w:bCs/>
            <w:color w:val="222222"/>
          </w:rPr>
          <w:t>i</w:t>
        </w:r>
        <w:proofErr w:type="spellEnd"/>
        <w:r w:rsidR="00F33D4D" w:rsidRPr="002D0576">
          <w:rPr>
            <w:rFonts w:ascii="MS Mincho" w:eastAsia="MS Mincho" w:hAnsi="MS Mincho" w:cs="MS Mincho" w:hint="eastAsia"/>
            <w:b/>
            <w:bCs/>
            <w:color w:val="222222"/>
          </w:rPr>
          <w:t>‬</w:t>
        </w:r>
        <w:r w:rsidR="00F33D4D" w:rsidRPr="002D0576">
          <w:rPr>
            <w:rFonts w:ascii="Baskerville" w:hAnsi="Baskerville" w:cs="Angsana New"/>
            <w:b/>
            <w:bCs/>
            <w:color w:val="222222"/>
          </w:rPr>
          <w:t xml:space="preserve">: </w:t>
        </w:r>
        <w:r>
          <w:t>‬</w:t>
        </w:r>
      </w:dir>
    </w:p>
    <w:p w14:paraId="429D6D9D" w14:textId="77777777" w:rsidR="00F33D4D" w:rsidRPr="002D0576" w:rsidRDefault="00F33D4D" w:rsidP="00F33D4D">
      <w:pPr>
        <w:tabs>
          <w:tab w:val="left" w:pos="220"/>
          <w:tab w:val="left" w:pos="720"/>
        </w:tabs>
        <w:autoSpaceDE w:val="0"/>
        <w:autoSpaceDN w:val="0"/>
        <w:adjustRightInd w:val="0"/>
        <w:spacing w:after="0" w:line="300" w:lineRule="atLeast"/>
        <w:ind w:left="720" w:hanging="720"/>
        <w:rPr>
          <w:rFonts w:ascii="Baskerville" w:hAnsi="Baskerville" w:cs="Angsana New"/>
          <w:color w:val="222222"/>
          <w:kern w:val="1"/>
        </w:rPr>
      </w:pPr>
      <w:r w:rsidRPr="002D0576">
        <w:rPr>
          <w:rFonts w:ascii="Baskerville" w:hAnsi="Baskerville" w:cs="Angsana New"/>
          <w:color w:val="222222"/>
          <w:kern w:val="1"/>
        </w:rPr>
        <w:t xml:space="preserve">   • </w:t>
      </w:r>
      <w:proofErr w:type="spellStart"/>
      <w:r w:rsidRPr="002D0576">
        <w:rPr>
          <w:rFonts w:ascii="Baskerville" w:hAnsi="Baskerville" w:cs="Cambria"/>
          <w:color w:val="222222"/>
          <w:kern w:val="1"/>
        </w:rPr>
        <w:t>Đượ</w:t>
      </w:r>
      <w:r w:rsidRPr="002D0576">
        <w:rPr>
          <w:rFonts w:ascii="Baskerville" w:hAnsi="Baskerville" w:cs="Angsana New"/>
          <w:color w:val="222222"/>
          <w:kern w:val="1"/>
        </w:rPr>
        <w:t>c</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s</w:t>
      </w:r>
      <w:r w:rsidRPr="002D0576">
        <w:rPr>
          <w:rFonts w:ascii="Baskerville" w:hAnsi="Baskerville" w:cs="Cambria"/>
          <w:color w:val="222222"/>
          <w:kern w:val="1"/>
        </w:rPr>
        <w:t>ự</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h</w:t>
      </w:r>
      <w:r w:rsidRPr="002D0576">
        <w:rPr>
          <w:rFonts w:ascii="Baskerville" w:hAnsi="Baskerville" w:cs="Cambria"/>
          <w:color w:val="222222"/>
          <w:kern w:val="1"/>
        </w:rPr>
        <w:t>ướ</w:t>
      </w:r>
      <w:r w:rsidRPr="002D0576">
        <w:rPr>
          <w:rFonts w:ascii="Baskerville" w:hAnsi="Baskerville" w:cs="Angsana New"/>
          <w:color w:val="222222"/>
          <w:kern w:val="1"/>
        </w:rPr>
        <w:t>ng</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d</w:t>
      </w:r>
      <w:r w:rsidRPr="002D0576">
        <w:rPr>
          <w:rFonts w:ascii="Baskerville" w:hAnsi="Baskerville" w:cs="Cambria"/>
          <w:color w:val="222222"/>
          <w:kern w:val="1"/>
        </w:rPr>
        <w:t>ẫ</w:t>
      </w:r>
      <w:r w:rsidRPr="002D0576">
        <w:rPr>
          <w:rFonts w:ascii="Baskerville" w:hAnsi="Baskerville" w:cs="Angsana New"/>
          <w:color w:val="222222"/>
          <w:kern w:val="1"/>
        </w:rPr>
        <w:t>n</w:t>
      </w:r>
      <w:proofErr w:type="spellEnd"/>
      <w:r w:rsidRPr="002D0576">
        <w:rPr>
          <w:rFonts w:ascii="Baskerville" w:hAnsi="Baskerville" w:cs="Angsana New"/>
          <w:color w:val="222222"/>
          <w:kern w:val="1"/>
        </w:rPr>
        <w:t xml:space="preserve">, </w:t>
      </w:r>
      <w:proofErr w:type="spellStart"/>
      <w:r w:rsidRPr="002D0576">
        <w:rPr>
          <w:rFonts w:ascii="Baskerville" w:hAnsi="Baskerville" w:cs="Cambria"/>
          <w:color w:val="222222"/>
          <w:kern w:val="1"/>
        </w:rPr>
        <w:t>đ</w:t>
      </w:r>
      <w:r w:rsidRPr="002D0576">
        <w:rPr>
          <w:rFonts w:ascii="Baskerville" w:hAnsi="Baskerville" w:cs="Angsana New"/>
          <w:color w:val="222222"/>
          <w:kern w:val="1"/>
        </w:rPr>
        <w:t>ào</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w:t>
      </w:r>
      <w:r w:rsidRPr="002D0576">
        <w:rPr>
          <w:rFonts w:ascii="Baskerville" w:hAnsi="Baskerville" w:cs="Cambria"/>
          <w:color w:val="222222"/>
          <w:kern w:val="1"/>
        </w:rPr>
        <w:t>ạ</w:t>
      </w:r>
      <w:r w:rsidRPr="002D0576">
        <w:rPr>
          <w:rFonts w:ascii="Baskerville" w:hAnsi="Baskerville" w:cs="Angsana New"/>
          <w:color w:val="222222"/>
          <w:kern w:val="1"/>
        </w:rPr>
        <w:t>o</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w:t>
      </w:r>
      <w:r w:rsidRPr="002D0576">
        <w:rPr>
          <w:rFonts w:ascii="Baskerville" w:hAnsi="Baskerville" w:cs="Cambria"/>
          <w:color w:val="222222"/>
          <w:kern w:val="1"/>
        </w:rPr>
        <w:t>ừ</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L</w:t>
      </w:r>
      <w:r w:rsidRPr="002D0576">
        <w:rPr>
          <w:rFonts w:ascii="Baskerville" w:hAnsi="Baskerville" w:cs="Cambria"/>
          <w:color w:val="222222"/>
          <w:kern w:val="1"/>
        </w:rPr>
        <w:t>ậ</w:t>
      </w:r>
      <w:r w:rsidRPr="002D0576">
        <w:rPr>
          <w:rFonts w:ascii="Baskerville" w:hAnsi="Baskerville" w:cs="Angsana New"/>
          <w:color w:val="222222"/>
          <w:kern w:val="1"/>
        </w:rPr>
        <w:t>p</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trình</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viên</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n</w:t>
      </w:r>
      <w:r w:rsidRPr="002D0576">
        <w:rPr>
          <w:rFonts w:ascii="Baskerville" w:hAnsi="Baskerville" w:cs="Cambria"/>
          <w:color w:val="222222"/>
          <w:kern w:val="1"/>
        </w:rPr>
        <w:t>ướ</w:t>
      </w:r>
      <w:r w:rsidRPr="002D0576">
        <w:rPr>
          <w:rFonts w:ascii="Baskerville" w:hAnsi="Baskerville" w:cs="Angsana New"/>
          <w:color w:val="222222"/>
          <w:kern w:val="1"/>
        </w:rPr>
        <w:t>c</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ngoài</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có</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h</w:t>
      </w:r>
      <w:r w:rsidRPr="002D0576">
        <w:rPr>
          <w:rFonts w:ascii="Baskerville" w:hAnsi="Baskerville" w:cs="Cambria"/>
          <w:color w:val="222222"/>
          <w:kern w:val="1"/>
        </w:rPr>
        <w:t>ơ</w:t>
      </w:r>
      <w:r w:rsidRPr="002D0576">
        <w:rPr>
          <w:rFonts w:ascii="Baskerville" w:hAnsi="Baskerville" w:cs="Angsana New"/>
          <w:color w:val="222222"/>
          <w:kern w:val="1"/>
        </w:rPr>
        <w:t>n</w:t>
      </w:r>
      <w:proofErr w:type="spellEnd"/>
      <w:r w:rsidRPr="002D0576">
        <w:rPr>
          <w:rFonts w:ascii="Baskerville" w:hAnsi="Baskerville" w:cs="Angsana New"/>
          <w:color w:val="222222"/>
          <w:kern w:val="1"/>
        </w:rPr>
        <w:t xml:space="preserve"> 15 </w:t>
      </w:r>
      <w:proofErr w:type="spellStart"/>
      <w:r w:rsidRPr="002D0576">
        <w:rPr>
          <w:rFonts w:ascii="Baskerville" w:hAnsi="Baskerville" w:cs="Angsana New"/>
          <w:color w:val="222222"/>
          <w:kern w:val="1"/>
        </w:rPr>
        <w:t>n</w:t>
      </w:r>
      <w:r w:rsidRPr="002D0576">
        <w:rPr>
          <w:rFonts w:ascii="Baskerville" w:hAnsi="Baskerville" w:cs="Cambria"/>
          <w:color w:val="222222"/>
          <w:kern w:val="1"/>
        </w:rPr>
        <w:t>ă</w:t>
      </w:r>
      <w:r w:rsidRPr="002D0576">
        <w:rPr>
          <w:rFonts w:ascii="Baskerville" w:hAnsi="Baskerville" w:cs="Angsana New"/>
          <w:color w:val="222222"/>
          <w:kern w:val="1"/>
        </w:rPr>
        <w:t>m</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kinh</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nghi</w:t>
      </w:r>
      <w:r w:rsidRPr="002D0576">
        <w:rPr>
          <w:rFonts w:ascii="Baskerville" w:hAnsi="Baskerville" w:cs="Cambria"/>
          <w:color w:val="222222"/>
          <w:kern w:val="1"/>
        </w:rPr>
        <w:t>ệ</w:t>
      </w:r>
      <w:r w:rsidRPr="002D0576">
        <w:rPr>
          <w:rFonts w:ascii="Baskerville" w:hAnsi="Baskerville" w:cs="Angsana New"/>
          <w:color w:val="222222"/>
          <w:kern w:val="1"/>
        </w:rPr>
        <w:t>m</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làm</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vi</w:t>
      </w:r>
      <w:r w:rsidRPr="002D0576">
        <w:rPr>
          <w:rFonts w:ascii="Baskerville" w:hAnsi="Baskerville" w:cs="Cambria"/>
          <w:color w:val="222222"/>
          <w:kern w:val="1"/>
        </w:rPr>
        <w:t>ệ</w:t>
      </w:r>
      <w:r w:rsidRPr="002D0576">
        <w:rPr>
          <w:rFonts w:ascii="Baskerville" w:hAnsi="Baskerville" w:cs="Angsana New"/>
          <w:color w:val="222222"/>
          <w:kern w:val="1"/>
        </w:rPr>
        <w:t>c</w:t>
      </w:r>
      <w:proofErr w:type="spellEnd"/>
    </w:p>
    <w:p w14:paraId="2C82F767" w14:textId="77777777" w:rsidR="00F33D4D" w:rsidRPr="002D0576" w:rsidRDefault="00F33D4D" w:rsidP="00F33D4D">
      <w:pPr>
        <w:tabs>
          <w:tab w:val="left" w:pos="220"/>
          <w:tab w:val="left" w:pos="720"/>
        </w:tabs>
        <w:autoSpaceDE w:val="0"/>
        <w:autoSpaceDN w:val="0"/>
        <w:adjustRightInd w:val="0"/>
        <w:spacing w:after="0" w:line="300" w:lineRule="atLeast"/>
        <w:ind w:left="720" w:hanging="720"/>
        <w:rPr>
          <w:rFonts w:ascii="Baskerville" w:hAnsi="Baskerville" w:cs="Angsana New"/>
          <w:color w:val="222222"/>
          <w:kern w:val="1"/>
        </w:rPr>
      </w:pPr>
      <w:r w:rsidRPr="002D0576">
        <w:rPr>
          <w:rFonts w:ascii="Baskerville" w:hAnsi="Baskerville" w:cs="Angsana New"/>
          <w:color w:val="222222"/>
          <w:kern w:val="1"/>
        </w:rPr>
        <w:t xml:space="preserve">   • </w:t>
      </w:r>
      <w:proofErr w:type="spellStart"/>
      <w:r w:rsidRPr="002D0576">
        <w:rPr>
          <w:rFonts w:ascii="Baskerville" w:hAnsi="Baskerville" w:cs="Cambria"/>
          <w:color w:val="222222"/>
          <w:kern w:val="1"/>
        </w:rPr>
        <w:t>Đượ</w:t>
      </w:r>
      <w:r w:rsidRPr="002D0576">
        <w:rPr>
          <w:rFonts w:ascii="Baskerville" w:hAnsi="Baskerville" w:cs="Angsana New"/>
          <w:color w:val="222222"/>
          <w:kern w:val="1"/>
        </w:rPr>
        <w:t>c</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s</w:t>
      </w:r>
      <w:r w:rsidRPr="002D0576">
        <w:rPr>
          <w:rFonts w:ascii="Baskerville" w:hAnsi="Baskerville" w:cs="Cambria"/>
          <w:color w:val="222222"/>
          <w:kern w:val="1"/>
        </w:rPr>
        <w:t>ự</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h</w:t>
      </w:r>
      <w:r w:rsidRPr="002D0576">
        <w:rPr>
          <w:rFonts w:ascii="Baskerville" w:hAnsi="Baskerville" w:cs="Cambria"/>
          <w:color w:val="222222"/>
          <w:kern w:val="1"/>
        </w:rPr>
        <w:t>ướ</w:t>
      </w:r>
      <w:r w:rsidRPr="002D0576">
        <w:rPr>
          <w:rFonts w:ascii="Baskerville" w:hAnsi="Baskerville" w:cs="Angsana New"/>
          <w:color w:val="222222"/>
          <w:kern w:val="1"/>
        </w:rPr>
        <w:t>ng</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d</w:t>
      </w:r>
      <w:r w:rsidRPr="002D0576">
        <w:rPr>
          <w:rFonts w:ascii="Baskerville" w:hAnsi="Baskerville" w:cs="Cambria"/>
          <w:color w:val="222222"/>
          <w:kern w:val="1"/>
        </w:rPr>
        <w:t>ẫ</w:t>
      </w:r>
      <w:r w:rsidRPr="002D0576">
        <w:rPr>
          <w:rFonts w:ascii="Baskerville" w:hAnsi="Baskerville" w:cs="Angsana New"/>
          <w:color w:val="222222"/>
          <w:kern w:val="1"/>
        </w:rPr>
        <w:t>n</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c</w:t>
      </w:r>
      <w:r w:rsidRPr="002D0576">
        <w:rPr>
          <w:rFonts w:ascii="Baskerville" w:hAnsi="Baskerville" w:cs="Cambria"/>
          <w:color w:val="222222"/>
          <w:kern w:val="1"/>
        </w:rPr>
        <w:t>ủ</w:t>
      </w:r>
      <w:r w:rsidRPr="002D0576">
        <w:rPr>
          <w:rFonts w:ascii="Baskerville" w:hAnsi="Baskerville" w:cs="Angsana New"/>
          <w:color w:val="222222"/>
          <w:kern w:val="1"/>
        </w:rPr>
        <w:t>a</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Tr</w:t>
      </w:r>
      <w:r w:rsidRPr="002D0576">
        <w:rPr>
          <w:rFonts w:ascii="Baskerville" w:hAnsi="Baskerville" w:cs="Cambria"/>
          <w:color w:val="222222"/>
          <w:kern w:val="1"/>
        </w:rPr>
        <w:t>ưở</w:t>
      </w:r>
      <w:r w:rsidRPr="002D0576">
        <w:rPr>
          <w:rFonts w:ascii="Baskerville" w:hAnsi="Baskerville" w:cs="Angsana New"/>
          <w:color w:val="222222"/>
          <w:kern w:val="1"/>
        </w:rPr>
        <w:t>ng</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nhóm</w:t>
      </w:r>
      <w:proofErr w:type="spellEnd"/>
      <w:r w:rsidRPr="002D0576">
        <w:rPr>
          <w:rFonts w:ascii="Baskerville" w:hAnsi="Baskerville" w:cs="Angsana New"/>
          <w:color w:val="222222"/>
          <w:kern w:val="1"/>
        </w:rPr>
        <w:t xml:space="preserve"> </w:t>
      </w:r>
    </w:p>
    <w:p w14:paraId="3759FC51" w14:textId="77777777" w:rsidR="00F33D4D" w:rsidRPr="002D0576" w:rsidRDefault="00F33D4D" w:rsidP="00F33D4D">
      <w:pPr>
        <w:tabs>
          <w:tab w:val="left" w:pos="220"/>
          <w:tab w:val="left" w:pos="720"/>
        </w:tabs>
        <w:autoSpaceDE w:val="0"/>
        <w:autoSpaceDN w:val="0"/>
        <w:adjustRightInd w:val="0"/>
        <w:spacing w:after="0" w:line="300" w:lineRule="atLeast"/>
        <w:ind w:left="720" w:hanging="720"/>
        <w:rPr>
          <w:rFonts w:ascii="Baskerville" w:hAnsi="Baskerville" w:cs="Angsana New"/>
          <w:color w:val="222222"/>
          <w:kern w:val="1"/>
        </w:rPr>
      </w:pPr>
      <w:r w:rsidRPr="002D0576">
        <w:rPr>
          <w:rFonts w:ascii="Baskerville" w:hAnsi="Baskerville" w:cs="Angsana New"/>
          <w:color w:val="222222"/>
          <w:kern w:val="1"/>
        </w:rPr>
        <w:t xml:space="preserve">   • </w:t>
      </w:r>
      <w:proofErr w:type="spellStart"/>
      <w:r w:rsidRPr="002D0576">
        <w:rPr>
          <w:rFonts w:ascii="Baskerville" w:hAnsi="Baskerville" w:cs="Angsana New"/>
          <w:color w:val="222222"/>
          <w:kern w:val="1"/>
        </w:rPr>
        <w:t>Làm</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vi</w:t>
      </w:r>
      <w:r w:rsidRPr="002D0576">
        <w:rPr>
          <w:rFonts w:ascii="Baskerville" w:hAnsi="Baskerville" w:cs="Cambria"/>
          <w:color w:val="222222"/>
          <w:kern w:val="1"/>
        </w:rPr>
        <w:t>ệ</w:t>
      </w:r>
      <w:r w:rsidRPr="002D0576">
        <w:rPr>
          <w:rFonts w:ascii="Baskerville" w:hAnsi="Baskerville" w:cs="Angsana New"/>
          <w:color w:val="222222"/>
          <w:kern w:val="1"/>
        </w:rPr>
        <w:t>c</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v</w:t>
      </w:r>
      <w:r w:rsidRPr="002D0576">
        <w:rPr>
          <w:rFonts w:ascii="Baskerville" w:hAnsi="Baskerville" w:cs="Cambria"/>
          <w:color w:val="222222"/>
          <w:kern w:val="1"/>
        </w:rPr>
        <w:t>ớ</w:t>
      </w:r>
      <w:r w:rsidRPr="002D0576">
        <w:rPr>
          <w:rFonts w:ascii="Baskerville" w:hAnsi="Baskerville" w:cs="Angsana New"/>
          <w:color w:val="222222"/>
          <w:kern w:val="1"/>
        </w:rPr>
        <w:t>i</w:t>
      </w:r>
      <w:proofErr w:type="spellEnd"/>
      <w:r w:rsidRPr="002D0576">
        <w:rPr>
          <w:rFonts w:ascii="Baskerville" w:hAnsi="Baskerville" w:cs="Angsana New"/>
          <w:color w:val="222222"/>
          <w:kern w:val="1"/>
        </w:rPr>
        <w:t xml:space="preserve"> team </w:t>
      </w:r>
      <w:proofErr w:type="spellStart"/>
      <w:r w:rsidRPr="002D0576">
        <w:rPr>
          <w:rFonts w:ascii="Baskerville" w:hAnsi="Baskerville" w:cs="Angsana New"/>
          <w:color w:val="222222"/>
          <w:kern w:val="1"/>
        </w:rPr>
        <w:t>và</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các</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khách</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hàng</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w:t>
      </w:r>
      <w:r w:rsidRPr="002D0576">
        <w:rPr>
          <w:rFonts w:ascii="Baskerville" w:hAnsi="Baskerville" w:cs="Cambria"/>
          <w:color w:val="222222"/>
          <w:kern w:val="1"/>
        </w:rPr>
        <w:t>ạ</w:t>
      </w:r>
      <w:r w:rsidRPr="002D0576">
        <w:rPr>
          <w:rFonts w:ascii="Baskerville" w:hAnsi="Baskerville" w:cs="Angsana New"/>
          <w:color w:val="222222"/>
          <w:kern w:val="1"/>
        </w:rPr>
        <w:t>i</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Hàn</w:t>
      </w:r>
      <w:proofErr w:type="spellEnd"/>
      <w:r w:rsidRPr="002D0576">
        <w:rPr>
          <w:rFonts w:ascii="Baskerville" w:hAnsi="Baskerville" w:cs="Angsana New"/>
          <w:color w:val="222222"/>
          <w:kern w:val="1"/>
        </w:rPr>
        <w:t xml:space="preserve"> </w:t>
      </w:r>
    </w:p>
    <w:p w14:paraId="1231775C" w14:textId="77777777" w:rsidR="00F33D4D" w:rsidRPr="002D0576" w:rsidRDefault="00F33D4D" w:rsidP="00F33D4D">
      <w:pPr>
        <w:tabs>
          <w:tab w:val="left" w:pos="220"/>
          <w:tab w:val="left" w:pos="720"/>
        </w:tabs>
        <w:autoSpaceDE w:val="0"/>
        <w:autoSpaceDN w:val="0"/>
        <w:adjustRightInd w:val="0"/>
        <w:spacing w:after="0" w:line="300" w:lineRule="atLeast"/>
        <w:ind w:left="720" w:hanging="720"/>
        <w:rPr>
          <w:rFonts w:ascii="Baskerville" w:hAnsi="Baskerville" w:cs="Angsana New"/>
          <w:color w:val="222222"/>
        </w:rPr>
      </w:pPr>
      <w:r w:rsidRPr="002D0576">
        <w:rPr>
          <w:rFonts w:ascii="Baskerville" w:hAnsi="Baskerville" w:cs="Angsana New"/>
          <w:color w:val="222222"/>
          <w:kern w:val="1"/>
        </w:rPr>
        <w:lastRenderedPageBreak/>
        <w:t xml:space="preserve">   • </w:t>
      </w:r>
      <w:proofErr w:type="spellStart"/>
      <w:r w:rsidRPr="002D0576">
        <w:rPr>
          <w:rFonts w:ascii="Baskerville" w:hAnsi="Baskerville" w:cs="Angsana New"/>
          <w:color w:val="222222"/>
          <w:kern w:val="1"/>
        </w:rPr>
        <w:t>L</w:t>
      </w:r>
      <w:r w:rsidRPr="002D0576">
        <w:rPr>
          <w:rFonts w:ascii="Baskerville" w:hAnsi="Baskerville" w:cs="Cambria"/>
          <w:color w:val="222222"/>
          <w:kern w:val="1"/>
        </w:rPr>
        <w:t>ươ</w:t>
      </w:r>
      <w:r w:rsidRPr="002D0576">
        <w:rPr>
          <w:rFonts w:ascii="Baskerville" w:hAnsi="Baskerville" w:cs="Angsana New"/>
          <w:color w:val="222222"/>
          <w:kern w:val="1"/>
        </w:rPr>
        <w:t>ng</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w:t>
      </w:r>
      <w:r w:rsidRPr="002D0576">
        <w:rPr>
          <w:rFonts w:ascii="Baskerville" w:hAnsi="Baskerville" w:cs="Cambria"/>
          <w:color w:val="222222"/>
          <w:kern w:val="1"/>
        </w:rPr>
        <w:t>ừ</w:t>
      </w:r>
      <w:proofErr w:type="spellEnd"/>
      <w:r w:rsidRPr="002D0576">
        <w:rPr>
          <w:rFonts w:ascii="Baskerville" w:hAnsi="Baskerville" w:cs="Angsana New"/>
          <w:color w:val="222222"/>
          <w:kern w:val="1"/>
        </w:rPr>
        <w:t xml:space="preserve"> 5-10 </w:t>
      </w:r>
      <w:proofErr w:type="spellStart"/>
      <w:r w:rsidRPr="002D0576">
        <w:rPr>
          <w:rFonts w:ascii="Baskerville" w:hAnsi="Baskerville" w:cs="Angsana New"/>
          <w:color w:val="222222"/>
          <w:kern w:val="1"/>
        </w:rPr>
        <w:t>tri</w:t>
      </w:r>
      <w:r w:rsidRPr="002D0576">
        <w:rPr>
          <w:rFonts w:ascii="Baskerville" w:hAnsi="Baskerville" w:cs="Cambria"/>
          <w:color w:val="222222"/>
          <w:kern w:val="1"/>
        </w:rPr>
        <w:t>ệ</w:t>
      </w:r>
      <w:r w:rsidRPr="002D0576">
        <w:rPr>
          <w:rFonts w:ascii="Baskerville" w:hAnsi="Baskerville" w:cs="Angsana New"/>
          <w:color w:val="222222"/>
          <w:kern w:val="1"/>
        </w:rPr>
        <w:t>u</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tu</w:t>
      </w:r>
      <w:r w:rsidRPr="002D0576">
        <w:rPr>
          <w:rFonts w:ascii="Baskerville" w:hAnsi="Baskerville" w:cs="Cambria"/>
          <w:color w:val="222222"/>
          <w:kern w:val="1"/>
        </w:rPr>
        <w:t>ỳ</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theo</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kinh</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nghi</w:t>
      </w:r>
      <w:r w:rsidRPr="002D0576">
        <w:rPr>
          <w:rFonts w:ascii="Baskerville" w:hAnsi="Baskerville" w:cs="Cambria"/>
          <w:color w:val="222222"/>
          <w:kern w:val="1"/>
        </w:rPr>
        <w:t>ệ</w:t>
      </w:r>
      <w:r w:rsidRPr="002D0576">
        <w:rPr>
          <w:rFonts w:ascii="Baskerville" w:hAnsi="Baskerville" w:cs="Angsana New"/>
          <w:color w:val="222222"/>
          <w:kern w:val="1"/>
        </w:rPr>
        <w:t>m</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c</w:t>
      </w:r>
      <w:r w:rsidRPr="002D0576">
        <w:rPr>
          <w:rFonts w:ascii="Baskerville" w:hAnsi="Baskerville" w:cs="Cambria"/>
          <w:color w:val="222222"/>
          <w:kern w:val="1"/>
        </w:rPr>
        <w:t>ủ</w:t>
      </w:r>
      <w:r w:rsidRPr="002D0576">
        <w:rPr>
          <w:rFonts w:ascii="Baskerville" w:hAnsi="Baskerville" w:cs="Angsana New"/>
          <w:color w:val="222222"/>
          <w:kern w:val="1"/>
        </w:rPr>
        <w:t>a</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b</w:t>
      </w:r>
      <w:r w:rsidRPr="002D0576">
        <w:rPr>
          <w:rFonts w:ascii="Baskerville" w:hAnsi="Baskerville" w:cs="Cambria"/>
          <w:color w:val="222222"/>
          <w:kern w:val="1"/>
        </w:rPr>
        <w:t>ạ</w:t>
      </w:r>
      <w:r w:rsidRPr="002D0576">
        <w:rPr>
          <w:rFonts w:ascii="Baskerville" w:hAnsi="Baskerville" w:cs="Angsana New"/>
          <w:color w:val="222222"/>
          <w:kern w:val="1"/>
        </w:rPr>
        <w:t>n</w:t>
      </w:r>
      <w:proofErr w:type="spellEnd"/>
      <w:r w:rsidRPr="002D0576">
        <w:rPr>
          <w:rFonts w:ascii="Baskerville" w:hAnsi="Baskerville" w:cs="Angsana New"/>
          <w:color w:val="222222"/>
          <w:kern w:val="1"/>
        </w:rPr>
        <w:t xml:space="preserve"> </w:t>
      </w:r>
    </w:p>
    <w:p w14:paraId="0EBCC64A" w14:textId="77777777" w:rsidR="00F33D4D" w:rsidRPr="002D0576" w:rsidRDefault="00D94DD6" w:rsidP="00F33D4D">
      <w:pPr>
        <w:autoSpaceDE w:val="0"/>
        <w:autoSpaceDN w:val="0"/>
        <w:adjustRightInd w:val="0"/>
        <w:spacing w:after="0" w:line="320" w:lineRule="atLeast"/>
        <w:rPr>
          <w:rFonts w:ascii="Baskerville" w:hAnsi="Baskerville" w:cs="Angsana New"/>
          <w:color w:val="222222"/>
        </w:rPr>
      </w:pPr>
      <w:dir w:val="ltr">
        <w:dir w:val="ltr">
          <w:proofErr w:type="spellStart"/>
          <w:r w:rsidR="00F33D4D" w:rsidRPr="002D0576">
            <w:rPr>
              <w:rFonts w:ascii="Baskerville" w:hAnsi="Baskerville" w:cs="Angsana New"/>
              <w:color w:val="222222"/>
            </w:rPr>
            <w:t>N</w:t>
          </w:r>
          <w:r w:rsidR="00F33D4D" w:rsidRPr="002D0576">
            <w:rPr>
              <w:rFonts w:ascii="Baskerville" w:hAnsi="Baskerville" w:cs="Cambria"/>
              <w:color w:val="222222"/>
            </w:rPr>
            <w:t>ế</w:t>
          </w:r>
          <w:r w:rsidR="00F33D4D" w:rsidRPr="002D0576">
            <w:rPr>
              <w:rFonts w:ascii="Baskerville" w:hAnsi="Baskerville" w:cs="Angsana New"/>
              <w:color w:val="222222"/>
            </w:rPr>
            <w:t>u</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b</w:t>
          </w:r>
          <w:r w:rsidR="00F33D4D" w:rsidRPr="002D0576">
            <w:rPr>
              <w:rFonts w:ascii="Baskerville" w:hAnsi="Baskerville" w:cs="Cambria"/>
              <w:color w:val="222222"/>
            </w:rPr>
            <w:t>ạ</w:t>
          </w:r>
          <w:r w:rsidR="00F33D4D" w:rsidRPr="002D0576">
            <w:rPr>
              <w:rFonts w:ascii="Baskerville" w:hAnsi="Baskerville" w:cs="Angsana New"/>
              <w:color w:val="222222"/>
            </w:rPr>
            <w:t>n</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quan</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tâm</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Cambria"/>
              <w:color w:val="222222"/>
            </w:rPr>
            <w:t>đế</w:t>
          </w:r>
          <w:r w:rsidR="00F33D4D" w:rsidRPr="002D0576">
            <w:rPr>
              <w:rFonts w:ascii="Baskerville" w:hAnsi="Baskerville" w:cs="Angsana New"/>
              <w:color w:val="222222"/>
            </w:rPr>
            <w:t>n</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v</w:t>
          </w:r>
          <w:r w:rsidR="00F33D4D" w:rsidRPr="002D0576">
            <w:rPr>
              <w:rFonts w:ascii="Baskerville" w:hAnsi="Baskerville" w:cs="Cambria"/>
              <w:color w:val="222222"/>
            </w:rPr>
            <w:t>ị</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trí</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Cambria"/>
              <w:color w:val="222222"/>
            </w:rPr>
            <w:t>ứ</w:t>
          </w:r>
          <w:r w:rsidR="00F33D4D" w:rsidRPr="002D0576">
            <w:rPr>
              <w:rFonts w:ascii="Baskerville" w:hAnsi="Baskerville" w:cs="Angsana New"/>
              <w:color w:val="222222"/>
            </w:rPr>
            <w:t>ng</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tuy</w:t>
          </w:r>
          <w:r w:rsidR="00F33D4D" w:rsidRPr="002D0576">
            <w:rPr>
              <w:rFonts w:ascii="Baskerville" w:hAnsi="Baskerville" w:cs="Cambria"/>
              <w:color w:val="222222"/>
            </w:rPr>
            <w:t>ể</w:t>
          </w:r>
          <w:r w:rsidR="00F33D4D" w:rsidRPr="002D0576">
            <w:rPr>
              <w:rFonts w:ascii="Baskerville" w:hAnsi="Baskerville" w:cs="Angsana New"/>
              <w:color w:val="222222"/>
            </w:rPr>
            <w:t>n</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trên</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vui</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lòng</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g</w:t>
          </w:r>
          <w:r w:rsidR="00F33D4D" w:rsidRPr="002D0576">
            <w:rPr>
              <w:rFonts w:ascii="Baskerville" w:hAnsi="Baskerville" w:cs="Cambria"/>
              <w:color w:val="222222"/>
            </w:rPr>
            <w:t>ử</w:t>
          </w:r>
          <w:r w:rsidR="00F33D4D" w:rsidRPr="002D0576">
            <w:rPr>
              <w:rFonts w:ascii="Baskerville" w:hAnsi="Baskerville" w:cs="Angsana New"/>
              <w:color w:val="222222"/>
            </w:rPr>
            <w:t>i</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cho</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chúng</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tôi</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các</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thông</w:t>
          </w:r>
          <w:proofErr w:type="spellEnd"/>
          <w:r w:rsidR="00F33D4D" w:rsidRPr="002D0576">
            <w:rPr>
              <w:rFonts w:ascii="Baskerville" w:hAnsi="Baskerville" w:cs="Angsana New"/>
              <w:color w:val="222222"/>
            </w:rPr>
            <w:t xml:space="preserve"> tin </w:t>
          </w:r>
          <w:proofErr w:type="spellStart"/>
          <w:r w:rsidR="00F33D4D" w:rsidRPr="002D0576">
            <w:rPr>
              <w:rFonts w:ascii="Baskerville" w:hAnsi="Baskerville" w:cs="Angsana New"/>
              <w:color w:val="222222"/>
            </w:rPr>
            <w:t>sau</w:t>
          </w:r>
          <w:proofErr w:type="spellEnd"/>
          <w:r w:rsidR="00F33D4D" w:rsidRPr="002D0576">
            <w:rPr>
              <w:rFonts w:ascii="Baskerville" w:hAnsi="Baskerville" w:cs="Angsana New"/>
              <w:color w:val="222222"/>
            </w:rPr>
            <w:t>:</w:t>
          </w:r>
          <w:r w:rsidR="00F33D4D" w:rsidRPr="002D0576">
            <w:rPr>
              <w:rFonts w:ascii="MS Mincho" w:eastAsia="MS Mincho" w:hAnsi="MS Mincho" w:cs="MS Mincho" w:hint="eastAsia"/>
              <w:color w:val="222222"/>
            </w:rPr>
            <w:t>‬</w:t>
          </w:r>
          <w:r w:rsidR="00F33D4D" w:rsidRPr="002D0576">
            <w:rPr>
              <w:rFonts w:ascii="MS Mincho" w:eastAsia="MS Mincho" w:hAnsi="MS Mincho" w:cs="MS Mincho" w:hint="eastAsia"/>
              <w:color w:val="222222"/>
            </w:rPr>
            <w:t>‬</w:t>
          </w:r>
          <w:r>
            <w:t>‬</w:t>
          </w:r>
          <w:r>
            <w:t>‬</w:t>
          </w:r>
        </w:dir>
      </w:dir>
    </w:p>
    <w:p w14:paraId="7B0FAB65" w14:textId="77777777" w:rsidR="00F33D4D" w:rsidRPr="002D0576" w:rsidRDefault="00F33D4D" w:rsidP="00F33D4D">
      <w:pPr>
        <w:numPr>
          <w:ilvl w:val="0"/>
          <w:numId w:val="8"/>
        </w:numPr>
        <w:tabs>
          <w:tab w:val="left" w:pos="220"/>
          <w:tab w:val="left" w:pos="720"/>
        </w:tabs>
        <w:autoSpaceDE w:val="0"/>
        <w:autoSpaceDN w:val="0"/>
        <w:adjustRightInd w:val="0"/>
        <w:spacing w:after="0" w:line="300" w:lineRule="atLeast"/>
        <w:ind w:hanging="720"/>
        <w:rPr>
          <w:rFonts w:ascii="Baskerville" w:hAnsi="Baskerville" w:cs="Angsana New"/>
          <w:color w:val="222222"/>
        </w:rPr>
      </w:pPr>
      <w:r w:rsidRPr="002D0576">
        <w:rPr>
          <w:rFonts w:ascii="Baskerville" w:hAnsi="Baskerville" w:cs="Angsana New"/>
          <w:color w:val="222222"/>
        </w:rPr>
        <w:t xml:space="preserve">CV </w:t>
      </w:r>
      <w:proofErr w:type="spellStart"/>
      <w:r w:rsidRPr="002D0576">
        <w:rPr>
          <w:rFonts w:ascii="Baskerville" w:hAnsi="Baskerville" w:cs="Angsana New"/>
          <w:color w:val="222222"/>
        </w:rPr>
        <w:t>c</w:t>
      </w:r>
      <w:r w:rsidRPr="002D0576">
        <w:rPr>
          <w:rFonts w:ascii="Baskerville" w:hAnsi="Baskerville" w:cs="Cambria"/>
          <w:color w:val="222222"/>
        </w:rPr>
        <w:t>ủ</w:t>
      </w:r>
      <w:r w:rsidRPr="002D0576">
        <w:rPr>
          <w:rFonts w:ascii="Baskerville" w:hAnsi="Baskerville" w:cs="Angsana New"/>
          <w:color w:val="222222"/>
        </w:rPr>
        <w:t>a</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b</w:t>
      </w:r>
      <w:r w:rsidRPr="002D0576">
        <w:rPr>
          <w:rFonts w:ascii="Baskerville" w:hAnsi="Baskerville" w:cs="Cambria"/>
          <w:color w:val="222222"/>
        </w:rPr>
        <w:t>ạ</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b</w:t>
      </w:r>
      <w:r w:rsidRPr="002D0576">
        <w:rPr>
          <w:rFonts w:ascii="Baskerville" w:hAnsi="Baskerville" w:cs="Cambria"/>
          <w:color w:val="222222"/>
        </w:rPr>
        <w:t>ằ</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ti</w:t>
      </w:r>
      <w:r w:rsidRPr="002D0576">
        <w:rPr>
          <w:rFonts w:ascii="Baskerville" w:hAnsi="Baskerville" w:cs="Cambria"/>
          <w:color w:val="222222"/>
        </w:rPr>
        <w:t>ế</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anh</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ớ</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m</w:t>
      </w:r>
      <w:r w:rsidRPr="002D0576">
        <w:rPr>
          <w:rFonts w:ascii="Baskerville" w:hAnsi="Baskerville" w:cs="Cambria"/>
          <w:color w:val="222222"/>
        </w:rPr>
        <w:t>ứ</w:t>
      </w:r>
      <w:r w:rsidRPr="002D0576">
        <w:rPr>
          <w:rFonts w:ascii="Baskerville" w:hAnsi="Baskerville" w:cs="Angsana New"/>
          <w:color w:val="222222"/>
        </w:rPr>
        <w:t>c</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w:t>
      </w:r>
      <w:r w:rsidRPr="002D0576">
        <w:rPr>
          <w:rFonts w:ascii="Baskerville" w:hAnsi="Baskerville" w:cs="Cambria"/>
          <w:color w:val="222222"/>
        </w:rPr>
        <w:t>ươ</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mong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mu</w:t>
      </w:r>
      <w:r w:rsidRPr="002D0576">
        <w:rPr>
          <w:rFonts w:ascii="Baskerville" w:hAnsi="Baskerville" w:cs="Cambria"/>
          <w:color w:val="222222"/>
        </w:rPr>
        <w:t>ố</w:t>
      </w:r>
      <w:r w:rsidRPr="002D0576">
        <w:rPr>
          <w:rFonts w:ascii="Baskerville" w:hAnsi="Baskerville" w:cs="Angsana New"/>
          <w:color w:val="222222"/>
        </w:rPr>
        <w:t>n</w:t>
      </w:r>
      <w:proofErr w:type="spellEnd"/>
      <w:r w:rsidRPr="002D0576">
        <w:rPr>
          <w:rFonts w:ascii="Baskerville" w:hAnsi="Baskerville" w:cs="Angsana New"/>
          <w:color w:val="222222"/>
        </w:rPr>
        <w:t>.</w:t>
      </w:r>
    </w:p>
    <w:p w14:paraId="232F2978" w14:textId="77777777" w:rsidR="002D0576" w:rsidRDefault="00F33D4D" w:rsidP="002D0576">
      <w:pPr>
        <w:numPr>
          <w:ilvl w:val="0"/>
          <w:numId w:val="8"/>
        </w:numPr>
        <w:tabs>
          <w:tab w:val="left" w:pos="220"/>
          <w:tab w:val="left" w:pos="720"/>
        </w:tabs>
        <w:autoSpaceDE w:val="0"/>
        <w:autoSpaceDN w:val="0"/>
        <w:adjustRightInd w:val="0"/>
        <w:spacing w:after="0" w:line="300" w:lineRule="atLeast"/>
        <w:ind w:hanging="720"/>
        <w:rPr>
          <w:rFonts w:ascii="Baskerville" w:hAnsi="Baskerville" w:cs="Angsana New"/>
          <w:color w:val="222222"/>
          <w:kern w:val="1"/>
        </w:rPr>
      </w:pPr>
      <w:proofErr w:type="spellStart"/>
      <w:r w:rsidRPr="002D0576">
        <w:rPr>
          <w:rFonts w:ascii="Baskerville" w:hAnsi="Baskerville" w:cs="Angsana New"/>
          <w:color w:val="222222"/>
          <w:kern w:val="1"/>
        </w:rPr>
        <w:t>Th</w:t>
      </w:r>
      <w:r w:rsidRPr="002D0576">
        <w:rPr>
          <w:rFonts w:ascii="Baskerville" w:hAnsi="Baskerville" w:cs="Cambria"/>
          <w:color w:val="222222"/>
          <w:kern w:val="1"/>
        </w:rPr>
        <w:t>ờ</w:t>
      </w:r>
      <w:r w:rsidRPr="002D0576">
        <w:rPr>
          <w:rFonts w:ascii="Baskerville" w:hAnsi="Baskerville" w:cs="Angsana New"/>
          <w:color w:val="222222"/>
          <w:kern w:val="1"/>
        </w:rPr>
        <w:t>i</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gian</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b</w:t>
      </w:r>
      <w:r w:rsidRPr="002D0576">
        <w:rPr>
          <w:rFonts w:ascii="Baskerville" w:hAnsi="Baskerville" w:cs="Cambria"/>
          <w:color w:val="222222"/>
          <w:kern w:val="1"/>
        </w:rPr>
        <w:t>ạ</w:t>
      </w:r>
      <w:r w:rsidRPr="002D0576">
        <w:rPr>
          <w:rFonts w:ascii="Baskerville" w:hAnsi="Baskerville" w:cs="Angsana New"/>
          <w:color w:val="222222"/>
          <w:kern w:val="1"/>
        </w:rPr>
        <w:t>n</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có</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th</w:t>
      </w:r>
      <w:r w:rsidRPr="002D0576">
        <w:rPr>
          <w:rFonts w:ascii="Baskerville" w:hAnsi="Baskerville" w:cs="Cambria"/>
          <w:color w:val="222222"/>
          <w:kern w:val="1"/>
        </w:rPr>
        <w:t>ể</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làm</w:t>
      </w:r>
      <w:proofErr w:type="spellEnd"/>
      <w:r w:rsidRPr="002D0576">
        <w:rPr>
          <w:rFonts w:ascii="Baskerville" w:hAnsi="Baskerville" w:cs="Angsana New"/>
          <w:color w:val="222222"/>
          <w:kern w:val="1"/>
        </w:rPr>
        <w:t xml:space="preserve"> </w:t>
      </w:r>
      <w:proofErr w:type="spellStart"/>
      <w:r w:rsidRPr="002D0576">
        <w:rPr>
          <w:rFonts w:ascii="Baskerville" w:hAnsi="Baskerville" w:cs="Angsana New"/>
          <w:color w:val="222222"/>
          <w:kern w:val="1"/>
        </w:rPr>
        <w:t>vi</w:t>
      </w:r>
      <w:r w:rsidRPr="002D0576">
        <w:rPr>
          <w:rFonts w:ascii="Baskerville" w:hAnsi="Baskerville" w:cs="Cambria"/>
          <w:color w:val="222222"/>
          <w:kern w:val="1"/>
        </w:rPr>
        <w:t>ệ</w:t>
      </w:r>
      <w:r w:rsidRPr="002D0576">
        <w:rPr>
          <w:rFonts w:ascii="Baskerville" w:hAnsi="Baskerville" w:cs="Angsana New"/>
          <w:color w:val="222222"/>
          <w:kern w:val="1"/>
        </w:rPr>
        <w:t>c</w:t>
      </w:r>
      <w:proofErr w:type="spellEnd"/>
      <w:r w:rsidRPr="002D0576">
        <w:rPr>
          <w:rFonts w:ascii="Baskerville" w:hAnsi="Baskerville" w:cs="Angsana New"/>
          <w:color w:val="222222"/>
          <w:kern w:val="1"/>
        </w:rPr>
        <w:t xml:space="preserve"> </w:t>
      </w:r>
    </w:p>
    <w:p w14:paraId="6356AA19" w14:textId="77777777" w:rsidR="00F33D4D" w:rsidRPr="002D0576" w:rsidRDefault="00F33D4D" w:rsidP="002D0576">
      <w:pPr>
        <w:numPr>
          <w:ilvl w:val="0"/>
          <w:numId w:val="8"/>
        </w:numPr>
        <w:tabs>
          <w:tab w:val="left" w:pos="220"/>
          <w:tab w:val="left" w:pos="720"/>
        </w:tabs>
        <w:autoSpaceDE w:val="0"/>
        <w:autoSpaceDN w:val="0"/>
        <w:adjustRightInd w:val="0"/>
        <w:spacing w:after="0" w:line="300" w:lineRule="atLeast"/>
        <w:ind w:hanging="720"/>
        <w:rPr>
          <w:rFonts w:ascii="Baskerville" w:hAnsi="Baskerville" w:cs="Angsana New"/>
          <w:color w:val="222222"/>
          <w:kern w:val="1"/>
        </w:rPr>
      </w:pPr>
      <w:r w:rsidRPr="002D0576">
        <w:rPr>
          <w:rFonts w:ascii="Baskerville" w:hAnsi="Baskerville" w:cs="Angsana New"/>
          <w:color w:val="222222"/>
          <w:kern w:val="1"/>
        </w:rPr>
        <w:t xml:space="preserve"> </w:t>
      </w:r>
      <w:proofErr w:type="spellStart"/>
      <w:r w:rsidRPr="002D0576">
        <w:rPr>
          <w:rFonts w:ascii="Baskerville" w:hAnsi="Baskerville" w:cs="Cambria"/>
          <w:color w:val="222222"/>
        </w:rPr>
        <w:t>Ư</w:t>
      </w:r>
      <w:r w:rsidRPr="002D0576">
        <w:rPr>
          <w:rFonts w:ascii="Baskerville" w:hAnsi="Baskerville" w:cs="Angsana New"/>
          <w:color w:val="222222"/>
        </w:rPr>
        <w:t>u</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tiên</w:t>
      </w:r>
      <w:proofErr w:type="spellEnd"/>
      <w:r w:rsidRPr="002D0576">
        <w:rPr>
          <w:rFonts w:ascii="Baskerville" w:hAnsi="Baskerville" w:cs="Angsana New"/>
          <w:color w:val="222222"/>
        </w:rPr>
        <w:t xml:space="preserve"> </w:t>
      </w:r>
      <w:proofErr w:type="spellStart"/>
      <w:r w:rsidRPr="002D0576">
        <w:rPr>
          <w:rFonts w:ascii="Baskerville" w:hAnsi="Baskerville" w:cs="Cambria"/>
          <w:color w:val="222222"/>
        </w:rPr>
        <w:t>ứ</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viên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có</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s</w:t>
      </w:r>
      <w:r w:rsidRPr="002D0576">
        <w:rPr>
          <w:rFonts w:ascii="Baskerville" w:hAnsi="Baskerville" w:cs="Cambria"/>
          <w:color w:val="222222"/>
        </w:rPr>
        <w:t>ả</w:t>
      </w:r>
      <w:r w:rsidRPr="002D0576">
        <w:rPr>
          <w:rFonts w:ascii="Baskerville" w:hAnsi="Baskerville" w:cs="Angsana New"/>
          <w:color w:val="222222"/>
        </w:rPr>
        <w:t>n</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ph</w:t>
      </w:r>
      <w:r w:rsidRPr="002D0576">
        <w:rPr>
          <w:rFonts w:ascii="Baskerville" w:hAnsi="Baskerville" w:cs="Cambria"/>
          <w:color w:val="222222"/>
        </w:rPr>
        <w:t>ẩ</w:t>
      </w:r>
      <w:r w:rsidRPr="002D0576">
        <w:rPr>
          <w:rFonts w:ascii="Baskerville" w:hAnsi="Baskerville" w:cs="Angsana New"/>
          <w:color w:val="222222"/>
        </w:rPr>
        <w:t>m</w:t>
      </w:r>
      <w:proofErr w:type="spellEnd"/>
      <w:r w:rsidRPr="002D0576">
        <w:rPr>
          <w:rFonts w:ascii="Baskerville" w:hAnsi="Baskerville" w:cs="Angsana New"/>
          <w:color w:val="222222"/>
        </w:rPr>
        <w:t xml:space="preserve"> demo </w:t>
      </w:r>
      <w:proofErr w:type="spellStart"/>
      <w:r w:rsidRPr="002D0576">
        <w:rPr>
          <w:rFonts w:ascii="Baskerville" w:hAnsi="Baskerville" w:cs="Angsana New"/>
          <w:color w:val="222222"/>
        </w:rPr>
        <w:t>khi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ph</w:t>
      </w:r>
      <w:r w:rsidRPr="002D0576">
        <w:rPr>
          <w:rFonts w:ascii="Baskerville" w:hAnsi="Baskerville" w:cs="Cambria"/>
          <w:color w:val="222222"/>
        </w:rPr>
        <w:t>ỏ</w:t>
      </w:r>
      <w:r w:rsidRPr="002D0576">
        <w:rPr>
          <w:rFonts w:ascii="Baskerville" w:hAnsi="Baskerville" w:cs="Angsana New"/>
          <w:color w:val="222222"/>
        </w:rPr>
        <w:t>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v</w:t>
      </w:r>
      <w:r w:rsidRPr="002D0576">
        <w:rPr>
          <w:rFonts w:ascii="Baskerville" w:hAnsi="Baskerville" w:cs="Cambria"/>
          <w:color w:val="222222"/>
        </w:rPr>
        <w:t>ấ</w:t>
      </w:r>
      <w:r w:rsidRPr="002D0576">
        <w:rPr>
          <w:rFonts w:ascii="Baskerville" w:hAnsi="Baskerville" w:cs="Angsana New"/>
          <w:color w:val="222222"/>
        </w:rPr>
        <w:t>n</w:t>
      </w:r>
      <w:proofErr w:type="spellEnd"/>
      <w:r w:rsidRPr="002D0576">
        <w:rPr>
          <w:rFonts w:ascii="Baskerville" w:hAnsi="Baskerville" w:cs="Angsana New"/>
          <w:color w:val="222222"/>
        </w:rPr>
        <w:t>.</w:t>
      </w:r>
    </w:p>
    <w:p w14:paraId="0EC86231" w14:textId="344C6866" w:rsidR="00F33D4D" w:rsidRPr="002D0576" w:rsidRDefault="00F33D4D" w:rsidP="00F33D4D">
      <w:pPr>
        <w:numPr>
          <w:ilvl w:val="0"/>
          <w:numId w:val="8"/>
        </w:numPr>
        <w:tabs>
          <w:tab w:val="left" w:pos="220"/>
          <w:tab w:val="left" w:pos="720"/>
        </w:tabs>
        <w:autoSpaceDE w:val="0"/>
        <w:autoSpaceDN w:val="0"/>
        <w:adjustRightInd w:val="0"/>
        <w:spacing w:after="0" w:line="300" w:lineRule="atLeast"/>
        <w:ind w:hanging="720"/>
        <w:rPr>
          <w:rFonts w:ascii="Baskerville" w:hAnsi="Baskerville" w:cs="Angsana New"/>
          <w:color w:val="222222"/>
        </w:rPr>
      </w:pPr>
      <w:proofErr w:type="spellStart"/>
      <w:r w:rsidRPr="002D0576">
        <w:rPr>
          <w:rFonts w:ascii="Baskerville" w:hAnsi="Baskerville" w:cs="Angsana New"/>
          <w:color w:val="222222"/>
        </w:rPr>
        <w:t>G</w:t>
      </w:r>
      <w:r w:rsidRPr="002D0576">
        <w:rPr>
          <w:rFonts w:ascii="Baskerville" w:hAnsi="Baskerville" w:cs="Cambria"/>
          <w:color w:val="222222"/>
        </w:rPr>
        <w:t>ử</w:t>
      </w:r>
      <w:r w:rsidRPr="002D0576">
        <w:rPr>
          <w:rFonts w:ascii="Baskerville" w:hAnsi="Baskerville" w:cs="Angsana New"/>
          <w:color w:val="222222"/>
        </w:rPr>
        <w:t>i</w:t>
      </w:r>
      <w:proofErr w:type="spellEnd"/>
      <w:r w:rsidRPr="002D0576">
        <w:rPr>
          <w:rFonts w:ascii="Baskerville" w:hAnsi="Baskerville" w:cs="Angsana New"/>
          <w:color w:val="222222"/>
        </w:rPr>
        <w:t xml:space="preserve"> CV qua mail: yen@askkpop.com</w:t>
      </w:r>
    </w:p>
    <w:p w14:paraId="386BB4DD" w14:textId="77777777" w:rsidR="002D0576" w:rsidRDefault="00D94DD6" w:rsidP="002D0576">
      <w:pPr>
        <w:autoSpaceDE w:val="0"/>
        <w:autoSpaceDN w:val="0"/>
        <w:adjustRightInd w:val="0"/>
        <w:spacing w:after="0" w:line="320" w:lineRule="atLeast"/>
        <w:rPr>
          <w:rFonts w:ascii="MS Mincho" w:eastAsia="MS Mincho" w:hAnsi="MS Mincho" w:cs="MS Mincho"/>
          <w:color w:val="222222"/>
        </w:rPr>
      </w:pPr>
      <w:dir w:val="ltr">
        <w:r w:rsidR="00F33D4D" w:rsidRPr="002D0576">
          <w:rPr>
            <w:rFonts w:ascii="Baskerville" w:hAnsi="Baskerville" w:cs="Angsana New"/>
            <w:color w:val="222222"/>
          </w:rPr>
          <w:t xml:space="preserve">*** </w:t>
        </w:r>
        <w:proofErr w:type="spellStart"/>
        <w:r w:rsidR="00F33D4D" w:rsidRPr="002D0576">
          <w:rPr>
            <w:rFonts w:ascii="Baskerville" w:hAnsi="Baskerville" w:cs="Cambria"/>
            <w:color w:val="222222"/>
          </w:rPr>
          <w:t>Ư</w:t>
        </w:r>
        <w:r w:rsidR="00F33D4D" w:rsidRPr="002D0576">
          <w:rPr>
            <w:rFonts w:ascii="Baskerville" w:hAnsi="Baskerville" w:cs="Angsana New"/>
            <w:color w:val="222222"/>
          </w:rPr>
          <w:t>u</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tiên</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các</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Cambria"/>
            <w:color w:val="222222"/>
          </w:rPr>
          <w:t>ứ</w:t>
        </w:r>
        <w:r w:rsidR="00F33D4D" w:rsidRPr="002D0576">
          <w:rPr>
            <w:rFonts w:ascii="Baskerville" w:hAnsi="Baskerville" w:cs="Angsana New"/>
            <w:color w:val="222222"/>
          </w:rPr>
          <w:t>ng</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viên</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n</w:t>
        </w:r>
        <w:r w:rsidR="00F33D4D" w:rsidRPr="002D0576">
          <w:rPr>
            <w:rFonts w:ascii="Baskerville" w:hAnsi="Baskerville" w:cs="Cambria"/>
            <w:color w:val="222222"/>
          </w:rPr>
          <w:t>ộ</w:t>
        </w:r>
        <w:r w:rsidR="00F33D4D" w:rsidRPr="002D0576">
          <w:rPr>
            <w:rFonts w:ascii="Baskerville" w:hAnsi="Baskerville" w:cs="Angsana New"/>
            <w:color w:val="222222"/>
          </w:rPr>
          <w:t>p</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h</w:t>
        </w:r>
        <w:r w:rsidR="00F33D4D" w:rsidRPr="002D0576">
          <w:rPr>
            <w:rFonts w:ascii="Baskerville" w:hAnsi="Baskerville" w:cs="Cambria"/>
            <w:color w:val="222222"/>
          </w:rPr>
          <w:t>ồ</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s</w:t>
        </w:r>
        <w:r w:rsidR="00F33D4D" w:rsidRPr="002D0576">
          <w:rPr>
            <w:rFonts w:ascii="Baskerville" w:hAnsi="Baskerville" w:cs="Cambria"/>
            <w:color w:val="222222"/>
          </w:rPr>
          <w:t>ơ</w:t>
        </w:r>
        <w:proofErr w:type="spellEnd"/>
        <w:r w:rsidR="00F33D4D" w:rsidRPr="002D0576">
          <w:rPr>
            <w:rFonts w:ascii="Baskerville" w:hAnsi="Baskerville" w:cs="Angsana New"/>
            <w:color w:val="222222"/>
          </w:rPr>
          <w:t xml:space="preserve"> </w:t>
        </w:r>
        <w:proofErr w:type="spellStart"/>
        <w:r w:rsidR="00F33D4D" w:rsidRPr="002D0576">
          <w:rPr>
            <w:rFonts w:ascii="Baskerville" w:hAnsi="Baskerville" w:cs="Angsana New"/>
            <w:color w:val="222222"/>
          </w:rPr>
          <w:t>s</w:t>
        </w:r>
        <w:r w:rsidR="00F33D4D" w:rsidRPr="002D0576">
          <w:rPr>
            <w:rFonts w:ascii="Baskerville" w:hAnsi="Baskerville" w:cs="Cambria"/>
            <w:color w:val="222222"/>
          </w:rPr>
          <w:t>ớ</w:t>
        </w:r>
        <w:r w:rsidR="00F33D4D" w:rsidRPr="002D0576">
          <w:rPr>
            <w:rFonts w:ascii="Baskerville" w:hAnsi="Baskerville" w:cs="Angsana New"/>
            <w:color w:val="222222"/>
          </w:rPr>
          <w:t>m</w:t>
        </w:r>
        <w:proofErr w:type="spellEnd"/>
        <w:r w:rsidR="00F33D4D" w:rsidRPr="002D0576">
          <w:rPr>
            <w:rFonts w:ascii="MS Mincho" w:eastAsia="MS Mincho" w:hAnsi="MS Mincho" w:cs="MS Mincho" w:hint="eastAsia"/>
            <w:color w:val="222222"/>
          </w:rPr>
          <w:t>‬</w:t>
        </w:r>
        <w:r>
          <w:t>‬</w:t>
        </w:r>
      </w:dir>
    </w:p>
    <w:p w14:paraId="17064B91" w14:textId="724DDF80" w:rsidR="00330295" w:rsidRPr="002D0576" w:rsidRDefault="00F33D4D" w:rsidP="002D0576">
      <w:pPr>
        <w:autoSpaceDE w:val="0"/>
        <w:autoSpaceDN w:val="0"/>
        <w:adjustRightInd w:val="0"/>
        <w:spacing w:after="0" w:line="320" w:lineRule="atLeast"/>
        <w:rPr>
          <w:rFonts w:ascii="Baskerville" w:hAnsi="Baskerville" w:cs="Angsana New"/>
          <w:color w:val="222222"/>
        </w:rPr>
      </w:pPr>
      <w:proofErr w:type="spellStart"/>
      <w:r w:rsidRPr="002D0576">
        <w:rPr>
          <w:rFonts w:ascii="Baskerville" w:hAnsi="Baskerville" w:cs="Cambria"/>
          <w:color w:val="222222"/>
        </w:rPr>
        <w:t>Để</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bi</w:t>
      </w:r>
      <w:r w:rsidRPr="002D0576">
        <w:rPr>
          <w:rFonts w:ascii="Baskerville" w:hAnsi="Baskerville" w:cs="Cambria"/>
          <w:color w:val="222222"/>
        </w:rPr>
        <w:t>ế</w:t>
      </w:r>
      <w:r w:rsidRPr="002D0576">
        <w:rPr>
          <w:rFonts w:ascii="Baskerville" w:hAnsi="Baskerville" w:cs="Angsana New"/>
          <w:color w:val="222222"/>
        </w:rPr>
        <w:t>t</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thêm</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thông</w:t>
      </w:r>
      <w:proofErr w:type="spellEnd"/>
      <w:r w:rsidRPr="002D0576">
        <w:rPr>
          <w:rFonts w:ascii="Baskerville" w:hAnsi="Baskerville" w:cs="Angsana New"/>
          <w:color w:val="222222"/>
        </w:rPr>
        <w:t xml:space="preserve"> tin </w:t>
      </w:r>
      <w:proofErr w:type="spellStart"/>
      <w:r w:rsidRPr="002D0576">
        <w:rPr>
          <w:rFonts w:ascii="Baskerville" w:hAnsi="Baskerville" w:cs="Angsana New"/>
          <w:color w:val="222222"/>
        </w:rPr>
        <w:t>vui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lòng</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g</w:t>
      </w:r>
      <w:r w:rsidRPr="002D0576">
        <w:rPr>
          <w:rFonts w:ascii="Baskerville" w:hAnsi="Baskerville" w:cs="Cambria"/>
          <w:color w:val="222222"/>
        </w:rPr>
        <w:t>ọ</w:t>
      </w:r>
      <w:r w:rsidRPr="002D0576">
        <w:rPr>
          <w:rFonts w:ascii="Baskerville" w:hAnsi="Baskerville" w:cs="Angsana New"/>
          <w:color w:val="222222"/>
        </w:rPr>
        <w:t>i</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s</w:t>
      </w:r>
      <w:r w:rsidRPr="002D0576">
        <w:rPr>
          <w:rFonts w:ascii="Baskerville" w:hAnsi="Baskerville" w:cs="Cambria"/>
          <w:color w:val="222222"/>
        </w:rPr>
        <w:t>ố</w:t>
      </w:r>
      <w:proofErr w:type="spellEnd"/>
      <w:r w:rsidRPr="002D0576">
        <w:rPr>
          <w:rFonts w:ascii="Baskerville" w:hAnsi="Baskerville" w:cs="Angsana New"/>
          <w:color w:val="222222"/>
        </w:rPr>
        <w:t xml:space="preserve"> 0903.139.501 (</w:t>
      </w:r>
      <w:proofErr w:type="spellStart"/>
      <w:r w:rsidRPr="002D0576">
        <w:rPr>
          <w:rFonts w:ascii="Baskerville" w:hAnsi="Baskerville" w:cs="Angsana New"/>
          <w:color w:val="222222"/>
        </w:rPr>
        <w:t>Ms</w:t>
      </w:r>
      <w:proofErr w:type="spellEnd"/>
      <w:r w:rsidRPr="002D0576">
        <w:rPr>
          <w:rFonts w:ascii="Baskerville" w:hAnsi="Baskerville" w:cs="Angsana New"/>
          <w:color w:val="222222"/>
        </w:rPr>
        <w:t xml:space="preserve"> </w:t>
      </w:r>
      <w:proofErr w:type="spellStart"/>
      <w:r w:rsidRPr="002D0576">
        <w:rPr>
          <w:rFonts w:ascii="Baskerville" w:hAnsi="Baskerville" w:cs="Angsana New"/>
          <w:color w:val="222222"/>
        </w:rPr>
        <w:t>Y</w:t>
      </w:r>
      <w:r w:rsidRPr="002D0576">
        <w:rPr>
          <w:rFonts w:ascii="Baskerville" w:hAnsi="Baskerville" w:cs="Cambria"/>
          <w:color w:val="222222"/>
        </w:rPr>
        <w:t>ế</w:t>
      </w:r>
      <w:r w:rsidRPr="002D0576">
        <w:rPr>
          <w:rFonts w:ascii="Baskerville" w:hAnsi="Baskerville" w:cs="Angsana New"/>
          <w:color w:val="222222"/>
        </w:rPr>
        <w:t>n</w:t>
      </w:r>
      <w:proofErr w:type="spellEnd"/>
      <w:r w:rsidRPr="002D0576">
        <w:rPr>
          <w:rFonts w:ascii="Baskerville" w:hAnsi="Baskerville" w:cs="Angsana New"/>
          <w:color w:val="222222"/>
        </w:rPr>
        <w:t>)</w:t>
      </w:r>
    </w:p>
    <w:p w14:paraId="678DC5E0" w14:textId="77777777" w:rsidR="00304890" w:rsidRPr="002D0576" w:rsidRDefault="00304890" w:rsidP="00304890">
      <w:pPr>
        <w:rPr>
          <w:rFonts w:ascii="Baskerville" w:hAnsi="Baskerville" w:cs="Angsana New"/>
        </w:rPr>
      </w:pPr>
    </w:p>
    <w:p w14:paraId="44ED182A" w14:textId="77777777" w:rsidR="00304890" w:rsidRPr="002D0576" w:rsidRDefault="00304890" w:rsidP="00304890">
      <w:pPr>
        <w:rPr>
          <w:rFonts w:ascii="Baskerville" w:hAnsi="Baskerville" w:cs="Angsana New"/>
        </w:rPr>
      </w:pPr>
    </w:p>
    <w:p w14:paraId="56C4CB6A" w14:textId="77777777" w:rsidR="00304890" w:rsidRPr="002D0576" w:rsidRDefault="002D0576" w:rsidP="00304890">
      <w:pPr>
        <w:rPr>
          <w:rFonts w:ascii="Baskerville" w:hAnsi="Baskerville" w:cs="Angsana New"/>
          <w:b/>
          <w:bCs/>
          <w:lang w:val="vi-VN"/>
        </w:rPr>
      </w:pPr>
      <w:r w:rsidRPr="002D0576">
        <w:rPr>
          <w:rFonts w:ascii="Baskerville" w:hAnsi="Baskerville" w:cs="Angsana New"/>
          <w:b/>
          <w:bCs/>
          <w:lang w:val="vi-VN"/>
        </w:rPr>
        <w:t>ENGLISH</w:t>
      </w:r>
    </w:p>
    <w:p w14:paraId="56BC7846" w14:textId="77777777" w:rsidR="002D0576" w:rsidRPr="002D0576" w:rsidRDefault="002D0576" w:rsidP="002D0576">
      <w:pPr>
        <w:rPr>
          <w:rFonts w:ascii="Baskerville" w:hAnsi="Baskerville" w:cs="Angsana New"/>
          <w:color w:val="000000" w:themeColor="text1"/>
          <w:lang w:val="en-VN"/>
        </w:rPr>
      </w:pPr>
      <w:r w:rsidRPr="002D0576">
        <w:rPr>
          <w:rFonts w:ascii="Baskerville" w:hAnsi="Baskerville" w:cs="Angsana New"/>
          <w:color w:val="000000" w:themeColor="text1"/>
          <w:lang w:val="en-VN"/>
        </w:rPr>
        <w:t xml:space="preserve">The core function of the Web Developer Internship is to gain experience in web development and support the web development team. Interns will be responsible for delivering, maintaining and improving websites under </w:t>
      </w:r>
      <w:r>
        <w:rPr>
          <w:rFonts w:ascii="Baskerville" w:hAnsi="Baskerville" w:cs="Angsana New"/>
          <w:color w:val="000000" w:themeColor="text1"/>
          <w:lang w:val="en-VN"/>
        </w:rPr>
        <w:t>our</w:t>
      </w:r>
      <w:r>
        <w:rPr>
          <w:rFonts w:ascii="Baskerville" w:hAnsi="Baskerville" w:cs="Angsana New"/>
          <w:color w:val="000000" w:themeColor="text1"/>
          <w:lang w:val="vi-VN"/>
        </w:rPr>
        <w:t xml:space="preserve"> manager </w:t>
      </w:r>
      <w:r w:rsidRPr="002D0576">
        <w:rPr>
          <w:rFonts w:ascii="Baskerville" w:hAnsi="Baskerville" w:cs="Angsana New"/>
          <w:color w:val="000000" w:themeColor="text1"/>
          <w:lang w:val="en-VN"/>
        </w:rPr>
        <w:t xml:space="preserve"> and for Askkpop clients. We're looking for someone to be apart of a team that is developing responsive and engaging sites, with an eye towards site design, optimization and usability across multiple distribution channels (web, email, social) and multiple platforms (mobile, tablet, desktop). We want people that are passionate about what we stand for. </w:t>
      </w:r>
    </w:p>
    <w:p w14:paraId="175EFC4F" w14:textId="77777777" w:rsidR="002D0576" w:rsidRPr="002D0576" w:rsidRDefault="002D0576" w:rsidP="002D0576">
      <w:pPr>
        <w:numPr>
          <w:ilvl w:val="0"/>
          <w:numId w:val="11"/>
        </w:numPr>
        <w:rPr>
          <w:rFonts w:ascii="Baskerville" w:hAnsi="Baskerville" w:cs="Angsana New"/>
          <w:color w:val="000000" w:themeColor="text1"/>
          <w:lang w:val="en-VN"/>
        </w:rPr>
      </w:pPr>
      <w:r w:rsidRPr="002D0576">
        <w:rPr>
          <w:rFonts w:ascii="Baskerville" w:hAnsi="Baskerville" w:cs="Angsana New"/>
          <w:color w:val="000000" w:themeColor="text1"/>
          <w:lang w:val="en-VN"/>
        </w:rPr>
        <w:t xml:space="preserve">This is a full-time or part-time paid internship with a Monday </w:t>
      </w:r>
      <w:r>
        <w:rPr>
          <w:rFonts w:ascii="Baskerville" w:hAnsi="Baskerville" w:cs="Angsana New"/>
          <w:color w:val="000000" w:themeColor="text1"/>
          <w:lang w:val="en-VN"/>
        </w:rPr>
        <w:t>–</w:t>
      </w:r>
      <w:r w:rsidRPr="002D0576">
        <w:rPr>
          <w:rFonts w:ascii="Baskerville" w:hAnsi="Baskerville" w:cs="Angsana New"/>
          <w:color w:val="000000" w:themeColor="text1"/>
          <w:lang w:val="en-VN"/>
        </w:rPr>
        <w:t xml:space="preserve"> </w:t>
      </w:r>
      <w:r>
        <w:rPr>
          <w:rFonts w:ascii="Baskerville" w:hAnsi="Baskerville" w:cs="Angsana New"/>
          <w:color w:val="000000" w:themeColor="text1"/>
          <w:lang w:val="en-VN"/>
        </w:rPr>
        <w:t>Saturday</w:t>
      </w:r>
      <w:r>
        <w:rPr>
          <w:rFonts w:ascii="Baskerville" w:hAnsi="Baskerville" w:cs="Angsana New"/>
          <w:color w:val="000000" w:themeColor="text1"/>
          <w:lang w:val="vi-VN"/>
        </w:rPr>
        <w:t xml:space="preserve"> morning </w:t>
      </w:r>
      <w:r w:rsidRPr="002D0576">
        <w:rPr>
          <w:rFonts w:ascii="Baskerville" w:hAnsi="Baskerville" w:cs="Angsana New"/>
          <w:color w:val="000000" w:themeColor="text1"/>
          <w:lang w:val="en-VN"/>
        </w:rPr>
        <w:t xml:space="preserve"> work schedule.</w:t>
      </w:r>
    </w:p>
    <w:p w14:paraId="3202253D" w14:textId="77777777" w:rsidR="002D0576" w:rsidRPr="002D0576" w:rsidRDefault="002D0576" w:rsidP="002D0576">
      <w:pPr>
        <w:rPr>
          <w:rFonts w:ascii="Baskerville" w:hAnsi="Baskerville" w:cs="Angsana New"/>
          <w:b/>
          <w:bCs/>
          <w:color w:val="000000" w:themeColor="text1"/>
          <w:lang w:val="en-VN"/>
        </w:rPr>
      </w:pPr>
      <w:r w:rsidRPr="002D0576">
        <w:rPr>
          <w:rFonts w:ascii="Baskerville" w:hAnsi="Baskerville" w:cs="Angsana New"/>
          <w:b/>
          <w:bCs/>
          <w:color w:val="000000" w:themeColor="text1"/>
          <w:lang w:val="en-VN"/>
        </w:rPr>
        <w:t>Responsibilities:</w:t>
      </w:r>
    </w:p>
    <w:p w14:paraId="175B5407" w14:textId="77777777" w:rsidR="002D0576" w:rsidRPr="002D0576" w:rsidRDefault="002D0576" w:rsidP="002D0576">
      <w:pPr>
        <w:numPr>
          <w:ilvl w:val="0"/>
          <w:numId w:val="9"/>
        </w:numPr>
        <w:rPr>
          <w:rFonts w:ascii="Baskerville" w:hAnsi="Baskerville" w:cs="Angsana New"/>
          <w:color w:val="000000" w:themeColor="text1"/>
          <w:lang w:val="en-VN"/>
        </w:rPr>
      </w:pPr>
      <w:r w:rsidRPr="002D0576">
        <w:rPr>
          <w:rFonts w:ascii="Baskerville" w:hAnsi="Baskerville" w:cs="Angsana New"/>
          <w:color w:val="000000" w:themeColor="text1"/>
          <w:lang w:val="en-VN"/>
        </w:rPr>
        <w:t>Assist with one or more of the following:</w:t>
      </w:r>
    </w:p>
    <w:p w14:paraId="25B3533B" w14:textId="77777777" w:rsidR="002D0576" w:rsidRPr="002D0576" w:rsidRDefault="002D0576" w:rsidP="002D0576">
      <w:pPr>
        <w:numPr>
          <w:ilvl w:val="1"/>
          <w:numId w:val="9"/>
        </w:numPr>
        <w:rPr>
          <w:rFonts w:ascii="Baskerville" w:hAnsi="Baskerville" w:cs="Angsana New"/>
          <w:color w:val="000000" w:themeColor="text1"/>
          <w:lang w:val="en-VN"/>
        </w:rPr>
      </w:pPr>
      <w:r w:rsidRPr="002D0576">
        <w:rPr>
          <w:rFonts w:ascii="Baskerville" w:hAnsi="Baskerville" w:cs="Angsana New"/>
          <w:color w:val="000000" w:themeColor="text1"/>
          <w:lang w:val="en-VN"/>
        </w:rPr>
        <w:t>Front-end web development (HTML, CSS, JavaScript)</w:t>
      </w:r>
    </w:p>
    <w:p w14:paraId="6B8CCB3C" w14:textId="77777777" w:rsidR="002D0576" w:rsidRPr="002D0576" w:rsidRDefault="002D0576" w:rsidP="002D0576">
      <w:pPr>
        <w:numPr>
          <w:ilvl w:val="1"/>
          <w:numId w:val="9"/>
        </w:numPr>
        <w:rPr>
          <w:rFonts w:ascii="Baskerville" w:hAnsi="Baskerville" w:cs="Angsana New"/>
          <w:color w:val="000000" w:themeColor="text1"/>
          <w:lang w:val="en-VN"/>
        </w:rPr>
      </w:pPr>
      <w:r w:rsidRPr="002D0576">
        <w:rPr>
          <w:rFonts w:ascii="Baskerville" w:hAnsi="Baskerville" w:cs="Angsana New"/>
          <w:color w:val="000000" w:themeColor="text1"/>
          <w:lang w:val="en-VN"/>
        </w:rPr>
        <w:t>Back-end web development (PHP, MySQL)</w:t>
      </w:r>
    </w:p>
    <w:p w14:paraId="135D9D9B" w14:textId="77777777" w:rsidR="002D0576" w:rsidRPr="002D0576" w:rsidRDefault="002D0576" w:rsidP="003122D9">
      <w:pPr>
        <w:numPr>
          <w:ilvl w:val="1"/>
          <w:numId w:val="9"/>
        </w:numPr>
        <w:rPr>
          <w:rFonts w:ascii="Baskerville" w:hAnsi="Baskerville" w:cs="Angsana New"/>
          <w:color w:val="000000" w:themeColor="text1"/>
          <w:lang w:val="en-VN"/>
        </w:rPr>
      </w:pPr>
      <w:r w:rsidRPr="002D0576">
        <w:rPr>
          <w:rFonts w:ascii="Baskerville" w:hAnsi="Baskerville" w:cs="Angsana New"/>
          <w:color w:val="000000" w:themeColor="text1"/>
          <w:lang w:val="en-VN"/>
        </w:rPr>
        <w:t>System administration (Linux,</w:t>
      </w:r>
      <w:r w:rsidR="003122D9">
        <w:rPr>
          <w:rFonts w:ascii="Baskerville" w:hAnsi="Baskerville" w:cs="Angsana New"/>
          <w:color w:val="000000" w:themeColor="text1"/>
          <w:lang w:val="vi-VN"/>
        </w:rPr>
        <w:t>..)</w:t>
      </w:r>
    </w:p>
    <w:p w14:paraId="097410DD" w14:textId="77777777" w:rsidR="002D0576" w:rsidRPr="002D0576" w:rsidRDefault="002D0576" w:rsidP="002D0576">
      <w:pPr>
        <w:rPr>
          <w:rFonts w:ascii="Baskerville" w:hAnsi="Baskerville" w:cs="Angsana New"/>
          <w:b/>
          <w:bCs/>
          <w:color w:val="000000" w:themeColor="text1"/>
          <w:lang w:val="en-VN"/>
        </w:rPr>
      </w:pPr>
      <w:r w:rsidRPr="002D0576">
        <w:rPr>
          <w:rFonts w:ascii="Baskerville" w:hAnsi="Baskerville" w:cs="Angsana New"/>
          <w:b/>
          <w:bCs/>
          <w:color w:val="000000" w:themeColor="text1"/>
          <w:lang w:val="en-VN"/>
        </w:rPr>
        <w:t>Requirements:</w:t>
      </w:r>
    </w:p>
    <w:p w14:paraId="44B7A1B0" w14:textId="77777777" w:rsidR="002D0576" w:rsidRPr="002D0576" w:rsidRDefault="002D0576" w:rsidP="002D0576">
      <w:pPr>
        <w:numPr>
          <w:ilvl w:val="1"/>
          <w:numId w:val="11"/>
        </w:numPr>
        <w:rPr>
          <w:rFonts w:ascii="Baskerville" w:hAnsi="Baskerville" w:cs="Angsana New"/>
          <w:color w:val="000000" w:themeColor="text1"/>
          <w:lang w:val="en-VN"/>
        </w:rPr>
      </w:pPr>
      <w:r w:rsidRPr="002D0576">
        <w:rPr>
          <w:rFonts w:ascii="Baskerville" w:hAnsi="Baskerville" w:cs="Angsana New"/>
          <w:color w:val="000000" w:themeColor="text1"/>
          <w:lang w:val="en-VN"/>
        </w:rPr>
        <w:t>Bachelor's degree or earning a degree in Computer Science, Information Systems or a related field</w:t>
      </w:r>
    </w:p>
    <w:p w14:paraId="53C2A7A4" w14:textId="77777777" w:rsidR="002D0576" w:rsidRPr="002D0576" w:rsidRDefault="002D0576" w:rsidP="002D0576">
      <w:pPr>
        <w:numPr>
          <w:ilvl w:val="1"/>
          <w:numId w:val="11"/>
        </w:numPr>
        <w:rPr>
          <w:rFonts w:ascii="Baskerville" w:hAnsi="Baskerville" w:cs="Angsana New"/>
          <w:color w:val="000000" w:themeColor="text1"/>
          <w:lang w:val="en-VN"/>
        </w:rPr>
      </w:pPr>
      <w:r w:rsidRPr="002D0576">
        <w:rPr>
          <w:rFonts w:ascii="Baskerville" w:hAnsi="Baskerville" w:cs="Angsana New"/>
          <w:color w:val="000000" w:themeColor="text1"/>
          <w:lang w:val="en-VN"/>
        </w:rPr>
        <w:lastRenderedPageBreak/>
        <w:t>Must have good communication skills, be highly motivated and able to work independently</w:t>
      </w:r>
    </w:p>
    <w:p w14:paraId="6DA61C16" w14:textId="77777777" w:rsidR="002D0576" w:rsidRPr="002D0576" w:rsidRDefault="002D0576" w:rsidP="002D0576">
      <w:pPr>
        <w:numPr>
          <w:ilvl w:val="1"/>
          <w:numId w:val="11"/>
        </w:numPr>
        <w:rPr>
          <w:rFonts w:ascii="Baskerville" w:hAnsi="Baskerville" w:cs="Angsana New"/>
          <w:color w:val="000000" w:themeColor="text1"/>
          <w:lang w:val="en-VN"/>
        </w:rPr>
      </w:pPr>
      <w:r w:rsidRPr="002D0576">
        <w:rPr>
          <w:rFonts w:ascii="Baskerville" w:hAnsi="Baskerville" w:cs="Angsana New"/>
          <w:color w:val="000000" w:themeColor="text1"/>
          <w:lang w:val="en-VN"/>
        </w:rPr>
        <w:t>Able to read, understand and debug existing code</w:t>
      </w:r>
    </w:p>
    <w:p w14:paraId="18906C35" w14:textId="77777777" w:rsidR="002D0576" w:rsidRPr="002D0576" w:rsidRDefault="002D0576" w:rsidP="002D0576">
      <w:pPr>
        <w:numPr>
          <w:ilvl w:val="1"/>
          <w:numId w:val="11"/>
        </w:numPr>
        <w:rPr>
          <w:rFonts w:ascii="Baskerville" w:hAnsi="Baskerville" w:cs="Angsana New"/>
          <w:color w:val="000000" w:themeColor="text1"/>
          <w:lang w:val="en-VN"/>
        </w:rPr>
      </w:pPr>
      <w:r w:rsidRPr="002D0576">
        <w:rPr>
          <w:rFonts w:ascii="Baskerville" w:hAnsi="Baskerville" w:cs="Angsana New"/>
          <w:color w:val="000000" w:themeColor="text1"/>
          <w:lang w:val="en-VN"/>
        </w:rPr>
        <w:t>Be a continuous learner and desire to help others learn</w:t>
      </w:r>
    </w:p>
    <w:p w14:paraId="7793FC9A" w14:textId="77777777" w:rsidR="002D0576" w:rsidRPr="002D0576" w:rsidRDefault="002D0576" w:rsidP="002D0576">
      <w:pPr>
        <w:rPr>
          <w:rFonts w:ascii="Baskerville" w:hAnsi="Baskerville" w:cs="Angsana New"/>
          <w:color w:val="000000" w:themeColor="text1"/>
          <w:lang w:val="en-VN"/>
        </w:rPr>
      </w:pPr>
      <w:r w:rsidRPr="002D0576">
        <w:rPr>
          <w:rFonts w:ascii="Baskerville" w:hAnsi="Baskerville" w:cs="Angsana New"/>
          <w:b/>
          <w:bCs/>
          <w:color w:val="000000" w:themeColor="text1"/>
          <w:lang w:val="en-VN"/>
        </w:rPr>
        <w:t>Desired</w:t>
      </w:r>
      <w:r w:rsidRPr="002D0576">
        <w:rPr>
          <w:rFonts w:ascii="Baskerville" w:hAnsi="Baskerville" w:cs="Angsana New"/>
          <w:color w:val="000000" w:themeColor="text1"/>
          <w:lang w:val="en-VN"/>
        </w:rPr>
        <w:t>:</w:t>
      </w:r>
    </w:p>
    <w:p w14:paraId="034E8780" w14:textId="77777777" w:rsidR="003122D9" w:rsidRDefault="003122D9" w:rsidP="003122D9">
      <w:pPr>
        <w:pStyle w:val="ListParagraph"/>
        <w:numPr>
          <w:ilvl w:val="0"/>
          <w:numId w:val="11"/>
        </w:numPr>
        <w:rPr>
          <w:rFonts w:ascii="Baskerville" w:hAnsi="Baskerville" w:cs="Angsana New"/>
          <w:color w:val="000000" w:themeColor="text1"/>
          <w:lang w:val="en-VN"/>
        </w:rPr>
      </w:pPr>
      <w:r w:rsidRPr="003122D9">
        <w:rPr>
          <w:rFonts w:ascii="Baskerville" w:hAnsi="Baskerville" w:cs="Angsana New"/>
          <w:color w:val="000000" w:themeColor="text1"/>
          <w:lang w:val="en-VN"/>
        </w:rPr>
        <w:t>Programming Web applications as required by the Team Leader</w:t>
      </w:r>
    </w:p>
    <w:p w14:paraId="76B0EE2C" w14:textId="77777777" w:rsidR="003122D9" w:rsidRDefault="003122D9" w:rsidP="003122D9">
      <w:pPr>
        <w:pStyle w:val="ListParagraph"/>
        <w:numPr>
          <w:ilvl w:val="0"/>
          <w:numId w:val="11"/>
        </w:numPr>
        <w:rPr>
          <w:rFonts w:ascii="Baskerville" w:hAnsi="Baskerville" w:cs="Angsana New"/>
          <w:color w:val="000000" w:themeColor="text1"/>
          <w:lang w:val="en-VN"/>
        </w:rPr>
      </w:pPr>
      <w:r w:rsidRPr="003122D9">
        <w:rPr>
          <w:rFonts w:ascii="Baskerville" w:hAnsi="Baskerville" w:cs="Angsana New"/>
          <w:color w:val="000000" w:themeColor="text1"/>
          <w:lang w:val="en-VN"/>
        </w:rPr>
        <w:t>Fix program errors when detecting errors (fix bugs)</w:t>
      </w:r>
    </w:p>
    <w:p w14:paraId="7CAE026C" w14:textId="77777777" w:rsidR="003122D9" w:rsidRPr="003122D9" w:rsidRDefault="003122D9" w:rsidP="003122D9">
      <w:pPr>
        <w:pStyle w:val="ListParagraph"/>
        <w:numPr>
          <w:ilvl w:val="0"/>
          <w:numId w:val="11"/>
        </w:numPr>
        <w:rPr>
          <w:rFonts w:ascii="Baskerville" w:hAnsi="Baskerville" w:cs="Angsana New"/>
          <w:color w:val="000000" w:themeColor="text1"/>
          <w:lang w:val="en-VN"/>
        </w:rPr>
      </w:pPr>
      <w:r w:rsidRPr="003122D9">
        <w:rPr>
          <w:rFonts w:ascii="Baskerville" w:hAnsi="Baskerville" w:cs="Angsana New"/>
          <w:color w:val="000000" w:themeColor="text1"/>
          <w:lang w:val="en-VN"/>
        </w:rPr>
        <w:t>Other duties as requested by the Team Leader</w:t>
      </w:r>
    </w:p>
    <w:p w14:paraId="3A9FE47E" w14:textId="77777777" w:rsidR="002D0576" w:rsidRDefault="002D0576" w:rsidP="003122D9">
      <w:pPr>
        <w:rPr>
          <w:rFonts w:ascii="Baskerville" w:hAnsi="Baskerville" w:cs="Angsana New"/>
          <w:b/>
          <w:bCs/>
          <w:color w:val="000000" w:themeColor="text1"/>
          <w:lang w:val="en-VN"/>
        </w:rPr>
      </w:pPr>
      <w:r w:rsidRPr="002D0576">
        <w:rPr>
          <w:rFonts w:ascii="Baskerville" w:hAnsi="Baskerville" w:cs="Angsana New"/>
          <w:b/>
          <w:bCs/>
          <w:color w:val="000000" w:themeColor="text1"/>
          <w:lang w:val="en-VN"/>
        </w:rPr>
        <w:t>Company Perks:</w:t>
      </w:r>
    </w:p>
    <w:p w14:paraId="230D87F9" w14:textId="77777777" w:rsidR="002D0576" w:rsidRPr="002D0576" w:rsidRDefault="002D0576" w:rsidP="002D0576">
      <w:pPr>
        <w:rPr>
          <w:rFonts w:ascii="Baskerville" w:hAnsi="Baskerville" w:cs="Angsana New"/>
          <w:color w:val="000000" w:themeColor="text1"/>
          <w:lang w:val="en-VN"/>
        </w:rPr>
      </w:pPr>
      <w:r>
        <w:rPr>
          <w:rFonts w:ascii="Baskerville" w:hAnsi="Baskerville" w:cs="Angsana New"/>
          <w:color w:val="000000" w:themeColor="text1"/>
          <w:lang w:val="vi-VN"/>
        </w:rPr>
        <w:t xml:space="preserve">   </w:t>
      </w:r>
      <w:r w:rsidRPr="002D0576">
        <w:rPr>
          <w:rFonts w:ascii="Baskerville" w:hAnsi="Baskerville" w:cs="Angsana New"/>
          <w:color w:val="000000" w:themeColor="text1"/>
          <w:lang w:val="en-VN"/>
        </w:rPr>
        <w:t>• Under the guidance and training from foreign programmers with more than 15 years of working experience</w:t>
      </w:r>
    </w:p>
    <w:p w14:paraId="592618E6" w14:textId="77777777" w:rsidR="002D0576" w:rsidRPr="002D0576" w:rsidRDefault="002D0576" w:rsidP="002D0576">
      <w:pPr>
        <w:rPr>
          <w:rFonts w:ascii="Baskerville" w:hAnsi="Baskerville" w:cs="Angsana New"/>
          <w:color w:val="000000" w:themeColor="text1"/>
          <w:lang w:val="en-VN"/>
        </w:rPr>
      </w:pPr>
      <w:r w:rsidRPr="002D0576">
        <w:rPr>
          <w:rFonts w:ascii="Baskerville" w:hAnsi="Baskerville" w:cs="Angsana New"/>
          <w:color w:val="000000" w:themeColor="text1"/>
          <w:lang w:val="en-VN"/>
        </w:rPr>
        <w:t>   • Under the guidance of the Team Leader</w:t>
      </w:r>
    </w:p>
    <w:p w14:paraId="2596074C" w14:textId="77777777" w:rsidR="002D0576" w:rsidRPr="002D0576" w:rsidRDefault="002D0576" w:rsidP="002D0576">
      <w:pPr>
        <w:rPr>
          <w:rFonts w:ascii="Baskerville" w:hAnsi="Baskerville" w:cs="Angsana New"/>
          <w:color w:val="000000" w:themeColor="text1"/>
          <w:lang w:val="en-VN"/>
        </w:rPr>
      </w:pPr>
      <w:r w:rsidRPr="002D0576">
        <w:rPr>
          <w:rFonts w:ascii="Baskerville" w:hAnsi="Baskerville" w:cs="Angsana New"/>
          <w:color w:val="000000" w:themeColor="text1"/>
          <w:lang w:val="en-VN"/>
        </w:rPr>
        <w:t>   • Working with teams and customers in Korea</w:t>
      </w:r>
    </w:p>
    <w:p w14:paraId="07A2BCFD" w14:textId="77777777" w:rsidR="002D0576" w:rsidRDefault="002D0576" w:rsidP="002D0576">
      <w:pPr>
        <w:rPr>
          <w:rFonts w:ascii="Baskerville" w:hAnsi="Baskerville" w:cs="Angsana New"/>
          <w:color w:val="000000" w:themeColor="text1"/>
          <w:lang w:val="en-VN"/>
        </w:rPr>
      </w:pPr>
      <w:r w:rsidRPr="002D0576">
        <w:rPr>
          <w:rFonts w:ascii="Baskerville" w:hAnsi="Baskerville" w:cs="Angsana New"/>
          <w:color w:val="000000" w:themeColor="text1"/>
          <w:lang w:val="en-VN"/>
        </w:rPr>
        <w:t>   • Salaries of 5-10 million depending on your experience</w:t>
      </w:r>
    </w:p>
    <w:p w14:paraId="0938E93D" w14:textId="77777777" w:rsidR="002D0576" w:rsidRPr="002D0576" w:rsidRDefault="002D0576" w:rsidP="002D0576">
      <w:pPr>
        <w:rPr>
          <w:rFonts w:ascii="Baskerville" w:hAnsi="Baskerville" w:cs="Angsana New"/>
          <w:color w:val="000000" w:themeColor="text1"/>
          <w:lang w:val="en-VN"/>
        </w:rPr>
      </w:pPr>
      <w:r w:rsidRPr="002D0576">
        <w:rPr>
          <w:rFonts w:ascii="Baskerville" w:hAnsi="Baskerville" w:cs="Angsana New"/>
          <w:color w:val="000000" w:themeColor="text1"/>
          <w:lang w:val="en-VN"/>
        </w:rPr>
        <w:t>If you are interested in the above position, please send us the following information:</w:t>
      </w:r>
    </w:p>
    <w:p w14:paraId="67588CE5" w14:textId="77777777" w:rsidR="002D0576" w:rsidRPr="002D0576" w:rsidRDefault="002D0576" w:rsidP="002D0576">
      <w:pPr>
        <w:rPr>
          <w:rFonts w:ascii="Baskerville" w:hAnsi="Baskerville" w:cs="Angsana New"/>
          <w:color w:val="000000" w:themeColor="text1"/>
          <w:lang w:val="en-VN"/>
        </w:rPr>
      </w:pPr>
      <w:r>
        <w:rPr>
          <w:rFonts w:ascii="Baskerville" w:hAnsi="Baskerville" w:cs="Angsana New"/>
          <w:color w:val="000000" w:themeColor="text1"/>
          <w:lang w:val="vi-VN"/>
        </w:rPr>
        <w:t xml:space="preserve">  </w:t>
      </w:r>
      <w:r w:rsidRPr="002D0576">
        <w:rPr>
          <w:rFonts w:ascii="Baskerville" w:hAnsi="Baskerville" w:cs="Angsana New"/>
          <w:color w:val="000000" w:themeColor="text1"/>
          <w:lang w:val="en-VN"/>
        </w:rPr>
        <w:t>• Your CV in English with the desired salary.</w:t>
      </w:r>
    </w:p>
    <w:p w14:paraId="4B220ED3" w14:textId="77777777" w:rsidR="002D0576" w:rsidRPr="002D0576" w:rsidRDefault="002D0576" w:rsidP="002D0576">
      <w:pPr>
        <w:rPr>
          <w:rFonts w:ascii="Baskerville" w:hAnsi="Baskerville" w:cs="Angsana New"/>
          <w:color w:val="000000" w:themeColor="text1"/>
          <w:lang w:val="en-VN"/>
        </w:rPr>
      </w:pPr>
      <w:r>
        <w:rPr>
          <w:rFonts w:ascii="Baskerville" w:hAnsi="Baskerville" w:cs="Angsana New"/>
          <w:color w:val="000000" w:themeColor="text1"/>
          <w:lang w:val="vi-VN"/>
        </w:rPr>
        <w:t xml:space="preserve">  </w:t>
      </w:r>
      <w:r w:rsidRPr="002D0576">
        <w:rPr>
          <w:rFonts w:ascii="Baskerville" w:hAnsi="Baskerville" w:cs="Angsana New"/>
          <w:color w:val="000000" w:themeColor="text1"/>
          <w:lang w:val="en-VN"/>
        </w:rPr>
        <w:t>• Time you can work</w:t>
      </w:r>
    </w:p>
    <w:p w14:paraId="749F8220" w14:textId="77777777" w:rsidR="002D0576" w:rsidRPr="002D0576" w:rsidRDefault="002D0576" w:rsidP="002D0576">
      <w:pPr>
        <w:rPr>
          <w:rFonts w:ascii="Baskerville" w:hAnsi="Baskerville" w:cs="Angsana New"/>
          <w:color w:val="000000" w:themeColor="text1"/>
          <w:lang w:val="en-VN"/>
        </w:rPr>
      </w:pPr>
      <w:r>
        <w:rPr>
          <w:rFonts w:ascii="Baskerville" w:hAnsi="Baskerville" w:cs="Angsana New"/>
          <w:color w:val="000000" w:themeColor="text1"/>
          <w:lang w:val="vi-VN"/>
        </w:rPr>
        <w:t xml:space="preserve"> </w:t>
      </w:r>
      <w:r w:rsidRPr="002D0576">
        <w:rPr>
          <w:rFonts w:ascii="Baskerville" w:hAnsi="Baskerville" w:cs="Angsana New"/>
          <w:color w:val="000000" w:themeColor="text1"/>
          <w:lang w:val="en-VN"/>
        </w:rPr>
        <w:t>• Prefer candidates with demo products when interviewing.</w:t>
      </w:r>
    </w:p>
    <w:p w14:paraId="264FFEC9" w14:textId="77777777" w:rsidR="002D0576" w:rsidRPr="002D0576" w:rsidRDefault="002D0576" w:rsidP="002D0576">
      <w:pPr>
        <w:rPr>
          <w:rFonts w:ascii="Baskerville" w:hAnsi="Baskerville" w:cs="Angsana New"/>
          <w:color w:val="000000" w:themeColor="text1"/>
          <w:lang w:val="en-VN"/>
        </w:rPr>
      </w:pPr>
      <w:r w:rsidRPr="002D0576">
        <w:rPr>
          <w:rFonts w:ascii="Baskerville" w:hAnsi="Baskerville" w:cs="Angsana New"/>
          <w:color w:val="000000" w:themeColor="text1"/>
          <w:lang w:val="en-VN"/>
        </w:rPr>
        <w:t>Send CV by mail: yen@askkpop.com</w:t>
      </w:r>
    </w:p>
    <w:p w14:paraId="65EE33EB" w14:textId="77777777" w:rsidR="002D0576" w:rsidRPr="002D0576" w:rsidRDefault="002D0576" w:rsidP="002D0576">
      <w:pPr>
        <w:rPr>
          <w:rFonts w:ascii="Baskerville" w:hAnsi="Baskerville" w:cs="Angsana New"/>
          <w:color w:val="000000" w:themeColor="text1"/>
          <w:lang w:val="en-VN"/>
        </w:rPr>
      </w:pPr>
      <w:r w:rsidRPr="002D0576">
        <w:rPr>
          <w:rFonts w:ascii="Baskerville" w:hAnsi="Baskerville" w:cs="Angsana New"/>
          <w:color w:val="000000" w:themeColor="text1"/>
          <w:lang w:val="en-VN"/>
        </w:rPr>
        <w:t>Priority is given to applicants apply early</w:t>
      </w:r>
    </w:p>
    <w:p w14:paraId="7E4AA279" w14:textId="77777777" w:rsidR="002D0576" w:rsidRPr="002D0576" w:rsidRDefault="002D0576" w:rsidP="002D0576">
      <w:pPr>
        <w:rPr>
          <w:rFonts w:ascii="Baskerville" w:hAnsi="Baskerville" w:cs="Angsana New"/>
          <w:lang w:val="en-VN"/>
        </w:rPr>
      </w:pPr>
      <w:r w:rsidRPr="002D0576">
        <w:rPr>
          <w:rFonts w:ascii="Baskerville" w:hAnsi="Baskerville" w:cs="Angsana New"/>
          <w:color w:val="000000" w:themeColor="text1"/>
          <w:lang w:val="en-VN"/>
        </w:rPr>
        <w:t>For more information please call 0903.139.501 (Ms Yen</w:t>
      </w:r>
      <w:r w:rsidRPr="002D0576">
        <w:rPr>
          <w:rFonts w:ascii="Baskerville" w:hAnsi="Baskerville" w:cs="Angsana New"/>
          <w:lang w:val="en-VN"/>
        </w:rPr>
        <w:t>)</w:t>
      </w:r>
    </w:p>
    <w:sectPr w:rsidR="002D0576" w:rsidRPr="002D0576">
      <w:headerReference w:type="even" r:id="rId7"/>
      <w:headerReference w:type="default" r:id="rId8"/>
      <w:footerReference w:type="even" r:id="rId9"/>
      <w:footerReference w:type="default" r:id="rId10"/>
      <w:headerReference w:type="first" r:id="rId11"/>
      <w:footerReference w:type="first" r:id="rId1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19120" w14:textId="77777777" w:rsidR="00D94DD6" w:rsidRDefault="00D94DD6">
      <w:r>
        <w:separator/>
      </w:r>
    </w:p>
    <w:p w14:paraId="16C93CBD" w14:textId="77777777" w:rsidR="00D94DD6" w:rsidRDefault="00D94DD6"/>
  </w:endnote>
  <w:endnote w:type="continuationSeparator" w:id="0">
    <w:p w14:paraId="49CD3304" w14:textId="77777777" w:rsidR="00D94DD6" w:rsidRDefault="00D94DD6">
      <w:r>
        <w:continuationSeparator/>
      </w:r>
    </w:p>
    <w:p w14:paraId="602AF51F" w14:textId="77777777" w:rsidR="00D94DD6" w:rsidRDefault="00D94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skerville">
    <w:panose1 w:val="02020502070401020303"/>
    <w:charset w:val="00"/>
    <w:family w:val="roman"/>
    <w:pitch w:val="variable"/>
    <w:sig w:usb0="80000067" w:usb1="02000000"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069C0" w14:textId="77777777" w:rsidR="004945FB" w:rsidRDefault="00494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11DD3EE6" w14:textId="77777777" w:rsidR="00330295" w:rsidRDefault="00BC6CD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F9E00" w14:textId="77777777" w:rsidR="004945FB" w:rsidRDefault="00494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4F46D" w14:textId="77777777" w:rsidR="00D94DD6" w:rsidRDefault="00D94DD6">
      <w:r>
        <w:separator/>
      </w:r>
    </w:p>
    <w:p w14:paraId="23E1C62D" w14:textId="77777777" w:rsidR="00D94DD6" w:rsidRDefault="00D94DD6"/>
  </w:footnote>
  <w:footnote w:type="continuationSeparator" w:id="0">
    <w:p w14:paraId="6D1E0929" w14:textId="77777777" w:rsidR="00D94DD6" w:rsidRDefault="00D94DD6">
      <w:r>
        <w:continuationSeparator/>
      </w:r>
    </w:p>
    <w:p w14:paraId="345268E6" w14:textId="77777777" w:rsidR="00D94DD6" w:rsidRDefault="00D94D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2DF2E" w14:textId="77777777" w:rsidR="004945FB" w:rsidRDefault="00494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226B7" w14:textId="77777777" w:rsidR="004945FB" w:rsidRDefault="004945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8684" w14:textId="77777777" w:rsidR="004945FB" w:rsidRDefault="004945FB">
    <w:pPr>
      <w:pStyle w:val="Header"/>
    </w:pPr>
    <w:r>
      <w:rPr>
        <w:noProof/>
      </w:rPr>
      <mc:AlternateContent>
        <mc:Choice Requires="wps">
          <w:drawing>
            <wp:anchor distT="0" distB="0" distL="114300" distR="114300" simplePos="0" relativeHeight="251659264" behindDoc="0" locked="0" layoutInCell="1" allowOverlap="1" wp14:anchorId="708CDB9D" wp14:editId="66D20C5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gradFill>
                        <a:gsLst>
                          <a:gs pos="17003">
                            <a:srgbClr val="F5D5E2"/>
                          </a:gs>
                          <a:gs pos="17003">
                            <a:srgbClr val="F5D5E2"/>
                          </a:gs>
                          <a:gs pos="17020">
                            <a:srgbClr val="F5D5E2"/>
                          </a:gs>
                          <a:gs pos="0">
                            <a:schemeClr val="accent1">
                              <a:lumMod val="5000"/>
                              <a:lumOff val="95000"/>
                            </a:schemeClr>
                          </a:gs>
                          <a:gs pos="21009">
                            <a:srgbClr val="F3CFDE"/>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14:shadow w14:blurRad="50800" w14:dist="50800" w14:dir="5400000" w14:sx="0" w14:sy="0" w14:kx="0" w14:ky="0" w14:algn="ctr">
                                <w14:srgbClr w14:val="000000"/>
                              </w14:shadow>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33084FB" w14:textId="77777777" w:rsidR="004945FB" w:rsidRDefault="004945FB">
                              <w:pPr>
                                <w:pStyle w:val="NoSpacing"/>
                                <w:jc w:val="center"/>
                                <w:rPr>
                                  <w:b/>
                                  <w:caps/>
                                  <w:spacing w:val="20"/>
                                  <w:sz w:val="28"/>
                                  <w:szCs w:val="28"/>
                                </w:rPr>
                              </w:pPr>
                              <w:r w:rsidRPr="004945FB">
                                <w:rPr>
                                  <w:b/>
                                  <w:caps/>
                                  <w:spacing w:val="20"/>
                                  <w:sz w:val="28"/>
                                  <w:szCs w:val="28"/>
                                  <w:lang w:val="vi-VN"/>
                                  <w14:shadow w14:blurRad="50800" w14:dist="50800" w14:dir="5400000" w14:sx="0" w14:sy="0" w14:kx="0" w14:ky="0" w14:algn="ctr">
                                    <w14:srgbClr w14:val="000000"/>
                                  </w14:shadow>
                                </w:rPr>
                                <w:t>askkpop entertainment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" fillcolor="#fbf1f5 [180]" stroked="f" strokeweight="1pt">
              <v:fill color2="#e9a6c1 [980]" colors="0 #fbf0f5;11143f #f5d5e2;11143f #f5d5e2;11154f #f5d5e2;13768f #f3cfde;48497f #df7aa3;54395f #df7aa3;1 #e9a6c1" focus="100%" type="gradient"/>
              <v:textbox inset=",0,,0">
                <w:txbxContent>
                  <w:bookmarkStart w:id="1" w:name="_GoBack" w:displacedByCustomXml="next"/>
                  <w:sdt>
                    <w:sdtPr>
                      <w:rPr>
                        <w:b/>
                        <w:caps/>
                        <w:spacing w:val="20"/>
                        <w:sz w:val="28"/>
                        <w:szCs w:val="28"/>
                        <w14:shadow w14:blurRad="50800" w14:dist="50800" w14:dir="5400000" w14:sx="0" w14:sy="0" w14:kx="0" w14:ky="0" w14:algn="ctr">
                          <w14:srgbClr w14:val="000000"/>
                        </w14:shadow>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4945FB" w:rsidRDefault="004945FB">
                        <w:pPr>
                          <w:pStyle w:val="NoSpacing"/>
                          <w:jc w:val="center"/>
                          <w:rPr>
                            <w:b/>
                            <w:caps/>
                            <w:spacing w:val="20"/>
                            <w:sz w:val="28"/>
                            <w:szCs w:val="28"/>
                          </w:rPr>
                        </w:pPr>
                        <w:r w:rsidRPr="004945FB">
                          <w:rPr>
                            <w:b/>
                            <w:caps/>
                            <w:spacing w:val="20"/>
                            <w:sz w:val="28"/>
                            <w:szCs w:val="28"/>
                            <w:lang w:val="vi-VN"/>
                            <w14:shadow w14:blurRad="50800" w14:dist="50800" w14:dir="5400000" w14:sx="0" w14:sy="0" w14:kx="0" w14:ky="0" w14:algn="ctr">
                              <w14:srgbClr w14:val="000000"/>
                            </w14:shadow>
                          </w:rPr>
                          <w:t>askkpop entertainment</w:t>
                        </w:r>
                      </w:p>
                    </w:sdtContent>
                  </w:sdt>
                  <w:bookmarkEnd w:id="1" w:displacedByCustomXml="prev"/>
                </w:txbxContent>
              </v:textbox>
              <w10:wrap anchorx="page" anchory="page"/>
            </v:rect>
          </w:pict>
        </mc:Fallback>
      </mc:AlternateContent>
    </w:r>
  </w:p>
  <w:p w14:paraId="00F431D3" w14:textId="77777777" w:rsidR="004945FB" w:rsidRDefault="00494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1076063"/>
    <w:multiLevelType w:val="multilevel"/>
    <w:tmpl w:val="24D8D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46B90"/>
    <w:multiLevelType w:val="multilevel"/>
    <w:tmpl w:val="67326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240517"/>
    <w:multiLevelType w:val="multilevel"/>
    <w:tmpl w:val="DB48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6B17F5"/>
    <w:multiLevelType w:val="multilevel"/>
    <w:tmpl w:val="7F5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7"/>
  </w:num>
  <w:num w:numId="4">
    <w:abstractNumId w:val="11"/>
  </w:num>
  <w:num w:numId="5">
    <w:abstractNumId w:val="2"/>
  </w:num>
  <w:num w:numId="6">
    <w:abstractNumId w:val="3"/>
  </w:num>
  <w:num w:numId="7">
    <w:abstractNumId w:val="4"/>
  </w:num>
  <w:num w:numId="8">
    <w:abstractNumId w:val="5"/>
  </w:num>
  <w:num w:numId="9">
    <w:abstractNumId w:val="8"/>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4D"/>
    <w:rsid w:val="002D0576"/>
    <w:rsid w:val="00304890"/>
    <w:rsid w:val="003122D9"/>
    <w:rsid w:val="00330295"/>
    <w:rsid w:val="004945FB"/>
    <w:rsid w:val="007D2E94"/>
    <w:rsid w:val="00B718DE"/>
    <w:rsid w:val="00BC6CD2"/>
    <w:rsid w:val="00D06817"/>
    <w:rsid w:val="00D94DD6"/>
    <w:rsid w:val="00F3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BAF33"/>
  <w15:chartTrackingRefBased/>
  <w15:docId w15:val="{495B7E17-0A33-4F4E-AE79-39F59F6B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3122D9"/>
    <w:pPr>
      <w:ind w:left="720"/>
      <w:contextualSpacing/>
    </w:pPr>
  </w:style>
  <w:style w:type="paragraph" w:styleId="NoSpacing">
    <w:name w:val="No Spacing"/>
    <w:uiPriority w:val="1"/>
    <w:qFormat/>
    <w:rsid w:val="004945FB"/>
    <w:pPr>
      <w:spacing w:after="0" w:line="240" w:lineRule="auto"/>
    </w:pPr>
    <w:rPr>
      <w:color w:val="auto"/>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81672">
      <w:bodyDiv w:val="1"/>
      <w:marLeft w:val="0"/>
      <w:marRight w:val="0"/>
      <w:marTop w:val="0"/>
      <w:marBottom w:val="0"/>
      <w:divBdr>
        <w:top w:val="none" w:sz="0" w:space="0" w:color="auto"/>
        <w:left w:val="none" w:sz="0" w:space="0" w:color="auto"/>
        <w:bottom w:val="none" w:sz="0" w:space="0" w:color="auto"/>
        <w:right w:val="none" w:sz="0" w:space="0" w:color="auto"/>
      </w:divBdr>
    </w:div>
    <w:div w:id="539438673">
      <w:bodyDiv w:val="1"/>
      <w:marLeft w:val="0"/>
      <w:marRight w:val="0"/>
      <w:marTop w:val="0"/>
      <w:marBottom w:val="0"/>
      <w:divBdr>
        <w:top w:val="none" w:sz="0" w:space="0" w:color="auto"/>
        <w:left w:val="none" w:sz="0" w:space="0" w:color="auto"/>
        <w:bottom w:val="none" w:sz="0" w:space="0" w:color="auto"/>
        <w:right w:val="none" w:sz="0" w:space="0" w:color="auto"/>
      </w:divBdr>
    </w:div>
    <w:div w:id="1013607683">
      <w:bodyDiv w:val="1"/>
      <w:marLeft w:val="0"/>
      <w:marRight w:val="0"/>
      <w:marTop w:val="0"/>
      <w:marBottom w:val="0"/>
      <w:divBdr>
        <w:top w:val="none" w:sz="0" w:space="0" w:color="auto"/>
        <w:left w:val="none" w:sz="0" w:space="0" w:color="auto"/>
        <w:bottom w:val="none" w:sz="0" w:space="0" w:color="auto"/>
        <w:right w:val="none" w:sz="0" w:space="0" w:color="auto"/>
      </w:divBdr>
      <w:divsChild>
        <w:div w:id="632637346">
          <w:marLeft w:val="0"/>
          <w:marRight w:val="0"/>
          <w:marTop w:val="0"/>
          <w:marBottom w:val="0"/>
          <w:divBdr>
            <w:top w:val="none" w:sz="0" w:space="0" w:color="auto"/>
            <w:left w:val="none" w:sz="0" w:space="0" w:color="auto"/>
            <w:bottom w:val="none" w:sz="0" w:space="0" w:color="auto"/>
            <w:right w:val="none" w:sz="0" w:space="0" w:color="auto"/>
          </w:divBdr>
        </w:div>
      </w:divsChild>
    </w:div>
    <w:div w:id="1854805440">
      <w:bodyDiv w:val="1"/>
      <w:marLeft w:val="0"/>
      <w:marRight w:val="0"/>
      <w:marTop w:val="0"/>
      <w:marBottom w:val="0"/>
      <w:divBdr>
        <w:top w:val="none" w:sz="0" w:space="0" w:color="auto"/>
        <w:left w:val="none" w:sz="0" w:space="0" w:color="auto"/>
        <w:bottom w:val="none" w:sz="0" w:space="0" w:color="auto"/>
        <w:right w:val="none" w:sz="0" w:space="0" w:color="auto"/>
      </w:divBdr>
      <w:divsChild>
        <w:div w:id="5587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da/Library/Containers/com.microsoft.Word/Data/Library/Application%20Support/Microsoft/Office/16.0/DTS/en-US%7b85CD2179-2BE3-0145-900E-E53CB7A7AFAC%7d/%7b155A36F8-75B5-104E-A307-1A8530D66ECF%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25</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askkpop entertainment</dc:title>
  <dc:subject/>
  <dc:creator>Microsoft Office User</dc:creator>
  <cp:keywords/>
  <dc:description/>
  <cp:lastModifiedBy>Yến Nguyễn</cp:lastModifiedBy>
  <cp:revision>5</cp:revision>
  <dcterms:created xsi:type="dcterms:W3CDTF">2020-02-14T02:41:00Z</dcterms:created>
  <dcterms:modified xsi:type="dcterms:W3CDTF">2020-02-14T03:39:00Z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